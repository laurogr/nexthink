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86B5" w14:textId="77777777" w:rsidR="00C316FC" w:rsidRDefault="00C316FC">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84" w:lineRule="auto"/>
        <w:jc w:val="center"/>
        <w:rPr>
          <w:color w:val="343434"/>
        </w:rPr>
      </w:pPr>
    </w:p>
    <w:p w14:paraId="2BAB86B6" w14:textId="77777777" w:rsidR="00C316FC" w:rsidRDefault="00C316FC">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84" w:lineRule="auto"/>
        <w:jc w:val="center"/>
        <w:rPr>
          <w:rFonts w:ascii="Helvetica Neue" w:hAnsi="Helvetica Neue"/>
          <w:color w:val="343434"/>
        </w:rPr>
      </w:pPr>
    </w:p>
    <w:p w14:paraId="2BAB86B7" w14:textId="77777777" w:rsidR="00C316FC" w:rsidRDefault="00C316FC">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84" w:lineRule="auto"/>
        <w:jc w:val="center"/>
        <w:rPr>
          <w:rFonts w:ascii="Helvetica Neue" w:hAnsi="Helvetica Neue"/>
          <w:color w:val="343434"/>
        </w:rPr>
      </w:pPr>
    </w:p>
    <w:p w14:paraId="2BAB86B8" w14:textId="77777777" w:rsidR="00C316FC" w:rsidRDefault="00F9081B">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84" w:lineRule="auto"/>
        <w:jc w:val="center"/>
        <w:rPr>
          <w:rFonts w:ascii="Helvetica Neue" w:hAnsi="Helvetica Neue"/>
          <w:color w:val="343434"/>
          <w:sz w:val="52"/>
        </w:rPr>
      </w:pPr>
      <w:r>
        <w:rPr>
          <w:rFonts w:ascii="Helvetica Neue" w:hAnsi="Helvetica Neue"/>
          <w:color w:val="343434"/>
          <w:sz w:val="52"/>
        </w:rPr>
        <w:t>Nexthink C++</w:t>
      </w:r>
      <w:r w:rsidR="00FB1318">
        <w:rPr>
          <w:rFonts w:ascii="Helvetica Neue" w:hAnsi="Helvetica Neue"/>
          <w:color w:val="343434"/>
          <w:sz w:val="52"/>
        </w:rPr>
        <w:t xml:space="preserve"> Quiz</w:t>
      </w:r>
    </w:p>
    <w:p w14:paraId="2BAB86B9" w14:textId="77777777" w:rsidR="00C316FC" w:rsidRPr="00FB1318" w:rsidRDefault="00FB1318" w:rsidP="00FB1318">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Helvetica Neue" w:hAnsi="Helvetica Neue"/>
          <w:b w:val="0"/>
          <w:color w:val="343434"/>
          <w:sz w:val="30"/>
        </w:rPr>
      </w:pPr>
      <w:r w:rsidRPr="00FB1318">
        <w:rPr>
          <w:rFonts w:ascii="Helvetica Neue" w:hAnsi="Helvetica Neue"/>
          <w:b w:val="0"/>
          <w:color w:val="343434"/>
          <w:sz w:val="30"/>
        </w:rPr>
        <w:t>Thank you very much for filling out this quiz to the best of your competences. The purpose of this quiz is to evaluate you</w:t>
      </w:r>
      <w:r>
        <w:rPr>
          <w:rFonts w:ascii="Helvetica Neue" w:hAnsi="Helvetica Neue"/>
          <w:b w:val="0"/>
          <w:color w:val="343434"/>
          <w:sz w:val="30"/>
        </w:rPr>
        <w:t>r</w:t>
      </w:r>
      <w:r w:rsidRPr="00FB1318">
        <w:rPr>
          <w:rFonts w:ascii="Helvetica Neue" w:hAnsi="Helvetica Neue"/>
          <w:b w:val="0"/>
          <w:color w:val="343434"/>
          <w:sz w:val="30"/>
        </w:rPr>
        <w:t xml:space="preserve"> </w:t>
      </w:r>
      <w:r w:rsidR="00521F13">
        <w:rPr>
          <w:rFonts w:ascii="Helvetica Neue" w:hAnsi="Helvetica Neue"/>
          <w:b w:val="0"/>
          <w:color w:val="343434"/>
          <w:sz w:val="30"/>
        </w:rPr>
        <w:t xml:space="preserve">level </w:t>
      </w:r>
      <w:r w:rsidRPr="00FB1318">
        <w:rPr>
          <w:rFonts w:ascii="Helvetica Neue" w:hAnsi="Helvetica Neue"/>
          <w:b w:val="0"/>
          <w:color w:val="343434"/>
          <w:sz w:val="30"/>
        </w:rPr>
        <w:t>of expertise</w:t>
      </w:r>
      <w:r w:rsidR="00521F13">
        <w:rPr>
          <w:rFonts w:ascii="Helvetica Neue" w:hAnsi="Helvetica Neue"/>
          <w:b w:val="0"/>
          <w:color w:val="343434"/>
          <w:sz w:val="30"/>
        </w:rPr>
        <w:t xml:space="preserve"> in</w:t>
      </w:r>
      <w:r w:rsidR="00304050">
        <w:rPr>
          <w:rFonts w:ascii="Helvetica Neue" w:hAnsi="Helvetica Neue"/>
          <w:b w:val="0"/>
          <w:color w:val="343434"/>
          <w:sz w:val="30"/>
        </w:rPr>
        <w:t xml:space="preserve"> </w:t>
      </w:r>
      <w:r w:rsidR="00521F13">
        <w:rPr>
          <w:rFonts w:ascii="Helvetica Neue" w:hAnsi="Helvetica Neue"/>
          <w:b w:val="0"/>
          <w:color w:val="343434"/>
          <w:sz w:val="30"/>
        </w:rPr>
        <w:t>technologies and techniques that we use daily @Nexthink</w:t>
      </w:r>
      <w:r w:rsidRPr="00FB1318">
        <w:rPr>
          <w:rFonts w:ascii="Helvetica Neue" w:hAnsi="Helvetica Neue"/>
          <w:b w:val="0"/>
          <w:color w:val="343434"/>
          <w:sz w:val="30"/>
        </w:rPr>
        <w:t>. Good luck and thank you for you</w:t>
      </w:r>
      <w:r>
        <w:rPr>
          <w:rFonts w:ascii="Helvetica Neue" w:hAnsi="Helvetica Neue"/>
          <w:b w:val="0"/>
          <w:color w:val="343434"/>
          <w:sz w:val="30"/>
        </w:rPr>
        <w:t>r</w:t>
      </w:r>
      <w:r w:rsidRPr="00FB1318">
        <w:rPr>
          <w:rFonts w:ascii="Helvetica Neue" w:hAnsi="Helvetica Neue"/>
          <w:b w:val="0"/>
          <w:color w:val="343434"/>
          <w:sz w:val="30"/>
        </w:rPr>
        <w:t xml:space="preserve"> time!</w:t>
      </w:r>
    </w:p>
    <w:p w14:paraId="2BAB86BA" w14:textId="77777777" w:rsidR="00C316FC" w:rsidRDefault="00C316FC" w:rsidP="00FA0E46"/>
    <w:p w14:paraId="562E6D39" w14:textId="77777777" w:rsidR="00BA4B90" w:rsidRDefault="00BA4B90" w:rsidP="00BA4B90">
      <w:pPr>
        <w:autoSpaceDE w:val="0"/>
        <w:autoSpaceDN w:val="0"/>
        <w:spacing w:after="0" w:line="240" w:lineRule="auto"/>
        <w:rPr>
          <w:rFonts w:ascii="Calibri" w:eastAsia="Times New Roman" w:hAnsi="Calibri"/>
          <w:color w:val="auto"/>
          <w:szCs w:val="22"/>
        </w:rPr>
      </w:pPr>
      <w:r>
        <w:rPr>
          <w:rFonts w:ascii="Segoe UI" w:hAnsi="Segoe UI" w:cs="Segoe UI"/>
        </w:rPr>
        <w:t>Note: Feel free to skip exercises which do not lie in your area of competence, though we encourage you to still give them a go! Simply mention that it’s new material for you and we’ll take that into account.</w:t>
      </w:r>
    </w:p>
    <w:p w14:paraId="3877F188" w14:textId="77777777" w:rsidR="00BA4B90" w:rsidRDefault="00BA4B90" w:rsidP="00FA0E46"/>
    <w:p w14:paraId="3B099C18" w14:textId="2F1F229D" w:rsidR="00E0602C" w:rsidRDefault="00E0602C" w:rsidP="00FA0E46">
      <w:pPr>
        <w:sectPr w:rsidR="00E0602C">
          <w:headerReference w:type="even" r:id="rId12"/>
          <w:headerReference w:type="default" r:id="rId13"/>
          <w:footerReference w:type="even" r:id="rId14"/>
          <w:footerReference w:type="default" r:id="rId15"/>
          <w:pgSz w:w="11900" w:h="16840"/>
          <w:pgMar w:top="2268" w:right="1134" w:bottom="2268" w:left="1134" w:header="709" w:footer="850" w:gutter="0"/>
          <w:cols w:space="720"/>
        </w:sectPr>
      </w:pPr>
    </w:p>
    <w:p w14:paraId="2BAB86BB" w14:textId="77777777" w:rsidR="00F9081B" w:rsidRDefault="00F9081B" w:rsidP="00F9081B">
      <w:pPr>
        <w:pStyle w:val="question"/>
        <w:numPr>
          <w:ilvl w:val="0"/>
          <w:numId w:val="16"/>
        </w:numPr>
        <w:outlineLvl w:val="9"/>
      </w:pPr>
      <w:r>
        <w:lastRenderedPageBreak/>
        <w:t>Question</w:t>
      </w:r>
    </w:p>
    <w:p w14:paraId="2BAB86BC" w14:textId="77777777" w:rsidR="00F9081B" w:rsidRDefault="00F9081B" w:rsidP="00F9081B">
      <w:r>
        <w:t>Given the code snippet:</w:t>
      </w:r>
    </w:p>
    <w:p w14:paraId="2BAB86BD" w14:textId="77777777" w:rsidR="00F9081B" w:rsidRPr="00F9081B" w:rsidRDefault="00F9081B" w:rsidP="00F9081B">
      <w:pPr>
        <w:pStyle w:val="code0"/>
        <w:shd w:val="clear" w:color="auto" w:fill="E2EFD9" w:themeFill="accent6" w:themeFillTint="33"/>
        <w:rPr>
          <w:sz w:val="18"/>
          <w:szCs w:val="18"/>
        </w:rPr>
      </w:pPr>
      <w:r w:rsidRPr="00F9081B">
        <w:rPr>
          <w:color w:val="808000"/>
          <w:sz w:val="18"/>
          <w:szCs w:val="18"/>
        </w:rPr>
        <w:t>int</w:t>
      </w:r>
      <w:r w:rsidRPr="00F9081B">
        <w:rPr>
          <w:color w:val="C0C0C0"/>
          <w:sz w:val="18"/>
          <w:szCs w:val="18"/>
        </w:rPr>
        <w:t xml:space="preserve"> </w:t>
      </w:r>
      <w:proofErr w:type="gramStart"/>
      <w:r w:rsidRPr="00F9081B">
        <w:rPr>
          <w:sz w:val="18"/>
          <w:szCs w:val="18"/>
        </w:rPr>
        <w:t>main</w:t>
      </w:r>
      <w:r w:rsidRPr="00F9081B">
        <w:rPr>
          <w:color w:val="000000"/>
          <w:sz w:val="18"/>
          <w:szCs w:val="18"/>
        </w:rPr>
        <w:t>(</w:t>
      </w:r>
      <w:proofErr w:type="gramEnd"/>
      <w:r w:rsidRPr="00F9081B">
        <w:rPr>
          <w:color w:val="000000"/>
          <w:sz w:val="18"/>
          <w:szCs w:val="18"/>
        </w:rPr>
        <w:t>)</w:t>
      </w:r>
      <w:r w:rsidRPr="00F9081B">
        <w:rPr>
          <w:color w:val="C0C0C0"/>
          <w:sz w:val="18"/>
          <w:szCs w:val="18"/>
        </w:rPr>
        <w:t xml:space="preserve"> </w:t>
      </w:r>
      <w:r w:rsidRPr="00F9081B">
        <w:rPr>
          <w:color w:val="000000"/>
          <w:sz w:val="18"/>
          <w:szCs w:val="18"/>
        </w:rPr>
        <w:t>{</w:t>
      </w:r>
    </w:p>
    <w:p w14:paraId="2BAB86BE"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sz w:val="18"/>
          <w:szCs w:val="18"/>
        </w:rPr>
        <w:t>A</w:t>
      </w:r>
      <w:r w:rsidRPr="00F9081B">
        <w:rPr>
          <w:color w:val="C0C0C0"/>
          <w:sz w:val="18"/>
          <w:szCs w:val="18"/>
        </w:rPr>
        <w:t xml:space="preserve"> </w:t>
      </w:r>
      <w:proofErr w:type="spellStart"/>
      <w:proofErr w:type="gramStart"/>
      <w:r w:rsidRPr="00F9081B">
        <w:rPr>
          <w:sz w:val="18"/>
          <w:szCs w:val="18"/>
        </w:rPr>
        <w:t>a</w:t>
      </w:r>
      <w:proofErr w:type="spellEnd"/>
      <w:r w:rsidRPr="00F9081B">
        <w:rPr>
          <w:color w:val="000000"/>
          <w:sz w:val="18"/>
          <w:szCs w:val="18"/>
        </w:rPr>
        <w:t>;</w:t>
      </w:r>
      <w:proofErr w:type="gramEnd"/>
    </w:p>
    <w:p w14:paraId="2BAB86BF"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proofErr w:type="spellStart"/>
      <w:proofErr w:type="gramStart"/>
      <w:r w:rsidRPr="00F9081B">
        <w:rPr>
          <w:sz w:val="18"/>
          <w:szCs w:val="18"/>
        </w:rPr>
        <w:t>a</w:t>
      </w:r>
      <w:r w:rsidRPr="00F9081B">
        <w:rPr>
          <w:color w:val="000000"/>
          <w:sz w:val="18"/>
          <w:szCs w:val="18"/>
        </w:rPr>
        <w:t>.</w:t>
      </w:r>
      <w:r w:rsidRPr="00F9081B">
        <w:rPr>
          <w:sz w:val="18"/>
          <w:szCs w:val="18"/>
        </w:rPr>
        <w:t>foo</w:t>
      </w:r>
      <w:proofErr w:type="spellEnd"/>
      <w:r w:rsidRPr="00F9081B">
        <w:rPr>
          <w:color w:val="000000"/>
          <w:sz w:val="18"/>
          <w:szCs w:val="18"/>
        </w:rPr>
        <w:t>(</w:t>
      </w:r>
      <w:proofErr w:type="gramEnd"/>
      <w:r w:rsidRPr="00F9081B">
        <w:rPr>
          <w:color w:val="000000"/>
          <w:sz w:val="18"/>
          <w:szCs w:val="18"/>
        </w:rPr>
        <w:t>);</w:t>
      </w:r>
    </w:p>
    <w:p w14:paraId="2BAB86C0"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proofErr w:type="spellStart"/>
      <w:proofErr w:type="gramStart"/>
      <w:r w:rsidRPr="00F9081B">
        <w:rPr>
          <w:sz w:val="18"/>
          <w:szCs w:val="18"/>
        </w:rPr>
        <w:t>a</w:t>
      </w:r>
      <w:r w:rsidRPr="00F9081B">
        <w:rPr>
          <w:color w:val="000000"/>
          <w:sz w:val="18"/>
          <w:szCs w:val="18"/>
        </w:rPr>
        <w:t>.</w:t>
      </w:r>
      <w:r w:rsidRPr="00F9081B">
        <w:rPr>
          <w:sz w:val="18"/>
          <w:szCs w:val="18"/>
        </w:rPr>
        <w:t>bar</w:t>
      </w:r>
      <w:proofErr w:type="spellEnd"/>
      <w:r w:rsidRPr="00F9081B">
        <w:rPr>
          <w:color w:val="000000"/>
          <w:sz w:val="18"/>
          <w:szCs w:val="18"/>
        </w:rPr>
        <w:t>(</w:t>
      </w:r>
      <w:proofErr w:type="gramEnd"/>
      <w:r w:rsidRPr="00F9081B">
        <w:rPr>
          <w:color w:val="000000"/>
          <w:sz w:val="18"/>
          <w:szCs w:val="18"/>
        </w:rPr>
        <w:t>);</w:t>
      </w:r>
    </w:p>
    <w:p w14:paraId="2BAB86C1"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sz w:val="18"/>
          <w:szCs w:val="18"/>
        </w:rPr>
        <w:t>A</w:t>
      </w:r>
      <w:r w:rsidRPr="00F9081B">
        <w:rPr>
          <w:color w:val="000000"/>
          <w:sz w:val="18"/>
          <w:szCs w:val="18"/>
        </w:rPr>
        <w:t>*</w:t>
      </w:r>
      <w:r w:rsidRPr="00F9081B">
        <w:rPr>
          <w:color w:val="C0C0C0"/>
          <w:sz w:val="18"/>
          <w:szCs w:val="18"/>
        </w:rPr>
        <w:t xml:space="preserve"> </w:t>
      </w:r>
      <w:proofErr w:type="gramStart"/>
      <w:r w:rsidRPr="00F9081B">
        <w:rPr>
          <w:sz w:val="18"/>
          <w:szCs w:val="18"/>
        </w:rPr>
        <w:t>b</w:t>
      </w:r>
      <w:r w:rsidRPr="00F9081B">
        <w:rPr>
          <w:color w:val="000000"/>
          <w:sz w:val="18"/>
          <w:szCs w:val="18"/>
        </w:rPr>
        <w:t>(</w:t>
      </w:r>
      <w:proofErr w:type="gramEnd"/>
      <w:r w:rsidRPr="00F9081B">
        <w:rPr>
          <w:color w:val="808000"/>
          <w:sz w:val="18"/>
          <w:szCs w:val="18"/>
        </w:rPr>
        <w:t>new</w:t>
      </w:r>
      <w:r w:rsidRPr="00F9081B">
        <w:rPr>
          <w:color w:val="C0C0C0"/>
          <w:sz w:val="18"/>
          <w:szCs w:val="18"/>
        </w:rPr>
        <w:t xml:space="preserve"> </w:t>
      </w:r>
      <w:r w:rsidRPr="00F9081B">
        <w:rPr>
          <w:sz w:val="18"/>
          <w:szCs w:val="18"/>
        </w:rPr>
        <w:t>B</w:t>
      </w:r>
      <w:r w:rsidRPr="00F9081B">
        <w:rPr>
          <w:color w:val="000000"/>
          <w:sz w:val="18"/>
          <w:szCs w:val="18"/>
        </w:rPr>
        <w:t>());</w:t>
      </w:r>
    </w:p>
    <w:p w14:paraId="2BAB86C2"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sz w:val="18"/>
          <w:szCs w:val="18"/>
        </w:rPr>
        <w:t>b</w:t>
      </w:r>
      <w:r w:rsidRPr="00F9081B">
        <w:rPr>
          <w:color w:val="000000"/>
          <w:sz w:val="18"/>
          <w:szCs w:val="18"/>
        </w:rPr>
        <w:t>-&gt;</w:t>
      </w:r>
      <w:proofErr w:type="gramStart"/>
      <w:r w:rsidRPr="00F9081B">
        <w:rPr>
          <w:sz w:val="18"/>
          <w:szCs w:val="18"/>
        </w:rPr>
        <w:t>foo</w:t>
      </w:r>
      <w:r w:rsidRPr="00F9081B">
        <w:rPr>
          <w:color w:val="000000"/>
          <w:sz w:val="18"/>
          <w:szCs w:val="18"/>
        </w:rPr>
        <w:t>(</w:t>
      </w:r>
      <w:proofErr w:type="gramEnd"/>
      <w:r w:rsidRPr="00F9081B">
        <w:rPr>
          <w:color w:val="000000"/>
          <w:sz w:val="18"/>
          <w:szCs w:val="18"/>
        </w:rPr>
        <w:t>);</w:t>
      </w:r>
    </w:p>
    <w:p w14:paraId="2BAB86C3"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sz w:val="18"/>
          <w:szCs w:val="18"/>
        </w:rPr>
        <w:t>b</w:t>
      </w:r>
      <w:r w:rsidRPr="00F9081B">
        <w:rPr>
          <w:color w:val="000000"/>
          <w:sz w:val="18"/>
          <w:szCs w:val="18"/>
        </w:rPr>
        <w:t>-&gt;</w:t>
      </w:r>
      <w:proofErr w:type="gramStart"/>
      <w:r w:rsidRPr="00F9081B">
        <w:rPr>
          <w:sz w:val="18"/>
          <w:szCs w:val="18"/>
        </w:rPr>
        <w:t>bar</w:t>
      </w:r>
      <w:r w:rsidRPr="00F9081B">
        <w:rPr>
          <w:color w:val="000000"/>
          <w:sz w:val="18"/>
          <w:szCs w:val="18"/>
        </w:rPr>
        <w:t>(</w:t>
      </w:r>
      <w:proofErr w:type="gramEnd"/>
      <w:r w:rsidRPr="00F9081B">
        <w:rPr>
          <w:color w:val="000000"/>
          <w:sz w:val="18"/>
          <w:szCs w:val="18"/>
        </w:rPr>
        <w:t>);</w:t>
      </w:r>
    </w:p>
    <w:p w14:paraId="2BAB86C4"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808000"/>
          <w:sz w:val="18"/>
          <w:szCs w:val="18"/>
        </w:rPr>
        <w:t>delete</w:t>
      </w:r>
      <w:r w:rsidRPr="00F9081B">
        <w:rPr>
          <w:color w:val="C0C0C0"/>
          <w:sz w:val="18"/>
          <w:szCs w:val="18"/>
        </w:rPr>
        <w:t xml:space="preserve"> </w:t>
      </w:r>
      <w:proofErr w:type="gramStart"/>
      <w:r w:rsidRPr="00F9081B">
        <w:rPr>
          <w:sz w:val="18"/>
          <w:szCs w:val="18"/>
        </w:rPr>
        <w:t>b</w:t>
      </w:r>
      <w:r w:rsidRPr="00F9081B">
        <w:rPr>
          <w:color w:val="000000"/>
          <w:sz w:val="18"/>
          <w:szCs w:val="18"/>
        </w:rPr>
        <w:t>;</w:t>
      </w:r>
      <w:proofErr w:type="gramEnd"/>
    </w:p>
    <w:p w14:paraId="2BAB86C5"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808000"/>
          <w:sz w:val="18"/>
          <w:szCs w:val="18"/>
        </w:rPr>
        <w:t>return</w:t>
      </w:r>
      <w:r w:rsidRPr="00F9081B">
        <w:rPr>
          <w:color w:val="C0C0C0"/>
          <w:sz w:val="18"/>
          <w:szCs w:val="18"/>
        </w:rPr>
        <w:t xml:space="preserve"> </w:t>
      </w:r>
      <w:proofErr w:type="gramStart"/>
      <w:r w:rsidRPr="00F9081B">
        <w:rPr>
          <w:color w:val="000080"/>
          <w:sz w:val="18"/>
          <w:szCs w:val="18"/>
        </w:rPr>
        <w:t>0</w:t>
      </w:r>
      <w:r w:rsidRPr="00F9081B">
        <w:rPr>
          <w:color w:val="000000"/>
          <w:sz w:val="18"/>
          <w:szCs w:val="18"/>
        </w:rPr>
        <w:t>;</w:t>
      </w:r>
      <w:proofErr w:type="gramEnd"/>
    </w:p>
    <w:p w14:paraId="2BAB86C6" w14:textId="77777777" w:rsidR="00F9081B" w:rsidRPr="00F9081B" w:rsidRDefault="00F9081B" w:rsidP="00F9081B">
      <w:pPr>
        <w:pStyle w:val="code0"/>
        <w:shd w:val="clear" w:color="auto" w:fill="E2EFD9" w:themeFill="accent6" w:themeFillTint="33"/>
        <w:rPr>
          <w:sz w:val="18"/>
          <w:szCs w:val="18"/>
        </w:rPr>
      </w:pPr>
      <w:r w:rsidRPr="00F9081B">
        <w:rPr>
          <w:color w:val="000000"/>
          <w:sz w:val="18"/>
          <w:szCs w:val="18"/>
        </w:rPr>
        <w:t>}</w:t>
      </w:r>
    </w:p>
    <w:p w14:paraId="2BAB86C7" w14:textId="77777777" w:rsidR="00F9081B" w:rsidRDefault="00F9081B" w:rsidP="00F9081B">
      <w:r>
        <w:t>And the corresponding program output:</w:t>
      </w:r>
    </w:p>
    <w:p w14:paraId="2BAB86C8"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A()</w:t>
      </w:r>
    </w:p>
    <w:p w14:paraId="2BAB86C9"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foo()</w:t>
      </w:r>
    </w:p>
    <w:p w14:paraId="2BAB86CA"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bar()</w:t>
      </w:r>
    </w:p>
    <w:p w14:paraId="2BAB86CB"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A()</w:t>
      </w:r>
    </w:p>
    <w:p w14:paraId="2BAB86CC"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B::</w:t>
      </w:r>
      <w:proofErr w:type="gramEnd"/>
      <w:r w:rsidRPr="00F9081B">
        <w:rPr>
          <w:sz w:val="18"/>
          <w:szCs w:val="18"/>
        </w:rPr>
        <w:t>B()</w:t>
      </w:r>
    </w:p>
    <w:p w14:paraId="2BAB86CD"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B::</w:t>
      </w:r>
      <w:proofErr w:type="gramEnd"/>
      <w:r w:rsidRPr="00F9081B">
        <w:rPr>
          <w:sz w:val="18"/>
          <w:szCs w:val="18"/>
        </w:rPr>
        <w:t>foo()</w:t>
      </w:r>
    </w:p>
    <w:p w14:paraId="2BAB86CE"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bar()</w:t>
      </w:r>
    </w:p>
    <w:p w14:paraId="2BAB86CF"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~A()</w:t>
      </w:r>
    </w:p>
    <w:p w14:paraId="2BAB86D0" w14:textId="77777777" w:rsidR="00F9081B" w:rsidRPr="00F9081B" w:rsidRDefault="00F9081B" w:rsidP="00F9081B">
      <w:pPr>
        <w:pStyle w:val="code0"/>
        <w:shd w:val="clear" w:color="auto" w:fill="E2EFD9" w:themeFill="accent6" w:themeFillTint="33"/>
        <w:rPr>
          <w:sz w:val="18"/>
          <w:szCs w:val="18"/>
        </w:rPr>
      </w:pPr>
      <w:proofErr w:type="gramStart"/>
      <w:r w:rsidRPr="00F9081B">
        <w:rPr>
          <w:sz w:val="18"/>
          <w:szCs w:val="18"/>
        </w:rPr>
        <w:t>A::</w:t>
      </w:r>
      <w:proofErr w:type="gramEnd"/>
      <w:r w:rsidRPr="00F9081B">
        <w:rPr>
          <w:sz w:val="18"/>
          <w:szCs w:val="18"/>
        </w:rPr>
        <w:t>~A()</w:t>
      </w:r>
    </w:p>
    <w:p w14:paraId="2BAB86D1" w14:textId="77777777" w:rsidR="00F9081B" w:rsidRDefault="00F9081B" w:rsidP="00F9081B">
      <w:r>
        <w:t>Please write classes A and B and describe why A is broken.</w:t>
      </w:r>
    </w:p>
    <w:p w14:paraId="2BAB86D2" w14:textId="77777777" w:rsidR="00F9081B" w:rsidRDefault="00F9081B" w:rsidP="00F9081B">
      <w:pPr>
        <w:pStyle w:val="question"/>
        <w:outlineLvl w:val="9"/>
      </w:pPr>
      <w:r>
        <w:t>Question</w:t>
      </w:r>
    </w:p>
    <w:p w14:paraId="2BAB86D3" w14:textId="77777777" w:rsidR="00F9081B" w:rsidRDefault="00F9081B" w:rsidP="00F9081B">
      <w:r>
        <w:t>A producer thread periodically produces elements and puts them in a queue, and a consumer thread takes the elements from the queue and does some processing with them.</w:t>
      </w:r>
    </w:p>
    <w:p w14:paraId="2BAB86D4" w14:textId="77777777" w:rsidR="00F9081B" w:rsidRPr="00D965EE" w:rsidRDefault="00F9081B" w:rsidP="00F9081B">
      <w:r>
        <w:t>Given the following class signature:</w:t>
      </w:r>
    </w:p>
    <w:p w14:paraId="2BAB86D5" w14:textId="77777777" w:rsidR="00F9081B" w:rsidRPr="00F9081B" w:rsidRDefault="00F9081B" w:rsidP="00F9081B">
      <w:pPr>
        <w:pStyle w:val="code0"/>
        <w:shd w:val="clear" w:color="auto" w:fill="E2EFD9" w:themeFill="accent6" w:themeFillTint="33"/>
        <w:rPr>
          <w:sz w:val="18"/>
          <w:szCs w:val="18"/>
        </w:rPr>
      </w:pPr>
      <w:r w:rsidRPr="00F9081B">
        <w:rPr>
          <w:color w:val="808000"/>
          <w:sz w:val="18"/>
          <w:szCs w:val="18"/>
        </w:rPr>
        <w:t>template</w:t>
      </w:r>
      <w:r w:rsidRPr="00F9081B">
        <w:rPr>
          <w:color w:val="000000"/>
          <w:sz w:val="18"/>
          <w:szCs w:val="18"/>
        </w:rPr>
        <w:t>&lt;</w:t>
      </w:r>
      <w:proofErr w:type="spellStart"/>
      <w:r w:rsidRPr="00F9081B">
        <w:rPr>
          <w:color w:val="808000"/>
          <w:sz w:val="18"/>
          <w:szCs w:val="18"/>
        </w:rPr>
        <w:t>typename</w:t>
      </w:r>
      <w:proofErr w:type="spellEnd"/>
      <w:r w:rsidRPr="00F9081B">
        <w:rPr>
          <w:color w:val="C0C0C0"/>
          <w:sz w:val="18"/>
          <w:szCs w:val="18"/>
        </w:rPr>
        <w:t xml:space="preserve"> </w:t>
      </w:r>
      <w:r w:rsidRPr="00F9081B">
        <w:rPr>
          <w:sz w:val="18"/>
          <w:szCs w:val="18"/>
        </w:rPr>
        <w:t>T</w:t>
      </w:r>
      <w:r w:rsidRPr="00F9081B">
        <w:rPr>
          <w:color w:val="000000"/>
          <w:sz w:val="18"/>
          <w:szCs w:val="18"/>
        </w:rPr>
        <w:t>&gt;</w:t>
      </w:r>
    </w:p>
    <w:p w14:paraId="2BAB86D6" w14:textId="77777777" w:rsidR="00F9081B" w:rsidRPr="00F9081B" w:rsidRDefault="00F9081B" w:rsidP="00F9081B">
      <w:pPr>
        <w:pStyle w:val="code0"/>
        <w:shd w:val="clear" w:color="auto" w:fill="E2EFD9" w:themeFill="accent6" w:themeFillTint="33"/>
        <w:rPr>
          <w:sz w:val="18"/>
          <w:szCs w:val="18"/>
        </w:rPr>
      </w:pPr>
      <w:r w:rsidRPr="00F9081B">
        <w:rPr>
          <w:color w:val="808000"/>
          <w:sz w:val="18"/>
          <w:szCs w:val="18"/>
        </w:rPr>
        <w:t>class</w:t>
      </w:r>
      <w:r w:rsidRPr="00F9081B">
        <w:rPr>
          <w:color w:val="C0C0C0"/>
          <w:sz w:val="18"/>
          <w:szCs w:val="18"/>
        </w:rPr>
        <w:t xml:space="preserve"> </w:t>
      </w:r>
      <w:proofErr w:type="spellStart"/>
      <w:r w:rsidRPr="00F9081B">
        <w:rPr>
          <w:sz w:val="18"/>
          <w:szCs w:val="18"/>
        </w:rPr>
        <w:t>SyncQueue</w:t>
      </w:r>
      <w:proofErr w:type="spellEnd"/>
      <w:r w:rsidRPr="00F9081B">
        <w:rPr>
          <w:color w:val="C0C0C0"/>
          <w:sz w:val="18"/>
          <w:szCs w:val="18"/>
        </w:rPr>
        <w:t xml:space="preserve"> </w:t>
      </w:r>
      <w:r w:rsidRPr="00F9081B">
        <w:rPr>
          <w:color w:val="000000"/>
          <w:sz w:val="18"/>
          <w:szCs w:val="18"/>
        </w:rPr>
        <w:t>{</w:t>
      </w:r>
    </w:p>
    <w:p w14:paraId="2BAB86D7"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000000"/>
          <w:sz w:val="18"/>
          <w:szCs w:val="18"/>
        </w:rPr>
        <w:t>...</w:t>
      </w:r>
    </w:p>
    <w:p w14:paraId="2BAB86D8"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008000"/>
          <w:sz w:val="18"/>
          <w:szCs w:val="18"/>
        </w:rPr>
        <w:t>//</w:t>
      </w:r>
      <w:r w:rsidRPr="00F9081B">
        <w:rPr>
          <w:color w:val="C0C0C0"/>
          <w:sz w:val="18"/>
          <w:szCs w:val="18"/>
        </w:rPr>
        <w:t xml:space="preserve"> </w:t>
      </w:r>
      <w:r w:rsidRPr="00F9081B">
        <w:rPr>
          <w:color w:val="008000"/>
          <w:sz w:val="18"/>
          <w:szCs w:val="18"/>
        </w:rPr>
        <w:t>Pops</w:t>
      </w:r>
      <w:r w:rsidRPr="00F9081B">
        <w:rPr>
          <w:color w:val="C0C0C0"/>
          <w:sz w:val="18"/>
          <w:szCs w:val="18"/>
        </w:rPr>
        <w:t xml:space="preserve"> </w:t>
      </w:r>
      <w:r w:rsidRPr="00F9081B">
        <w:rPr>
          <w:color w:val="008000"/>
          <w:sz w:val="18"/>
          <w:szCs w:val="18"/>
        </w:rPr>
        <w:t>an</w:t>
      </w:r>
      <w:r w:rsidRPr="00F9081B">
        <w:rPr>
          <w:color w:val="C0C0C0"/>
          <w:sz w:val="18"/>
          <w:szCs w:val="18"/>
        </w:rPr>
        <w:t xml:space="preserve"> </w:t>
      </w:r>
      <w:r w:rsidRPr="00F9081B">
        <w:rPr>
          <w:color w:val="008000"/>
          <w:sz w:val="18"/>
          <w:szCs w:val="18"/>
        </w:rPr>
        <w:t>element</w:t>
      </w:r>
      <w:r w:rsidRPr="00F9081B">
        <w:rPr>
          <w:color w:val="C0C0C0"/>
          <w:sz w:val="18"/>
          <w:szCs w:val="18"/>
        </w:rPr>
        <w:t xml:space="preserve"> </w:t>
      </w:r>
      <w:r w:rsidRPr="00F9081B">
        <w:rPr>
          <w:color w:val="008000"/>
          <w:sz w:val="18"/>
          <w:szCs w:val="18"/>
        </w:rPr>
        <w:t>from</w:t>
      </w:r>
      <w:r w:rsidRPr="00F9081B">
        <w:rPr>
          <w:color w:val="C0C0C0"/>
          <w:sz w:val="18"/>
          <w:szCs w:val="18"/>
        </w:rPr>
        <w:t xml:space="preserve"> </w:t>
      </w:r>
      <w:r w:rsidRPr="00F9081B">
        <w:rPr>
          <w:color w:val="008000"/>
          <w:sz w:val="18"/>
          <w:szCs w:val="18"/>
        </w:rPr>
        <w:t>the</w:t>
      </w:r>
      <w:r w:rsidRPr="00F9081B">
        <w:rPr>
          <w:color w:val="C0C0C0"/>
          <w:sz w:val="18"/>
          <w:szCs w:val="18"/>
        </w:rPr>
        <w:t xml:space="preserve"> </w:t>
      </w:r>
      <w:r w:rsidRPr="00F9081B">
        <w:rPr>
          <w:color w:val="008000"/>
          <w:sz w:val="18"/>
          <w:szCs w:val="18"/>
        </w:rPr>
        <w:t>queue.</w:t>
      </w:r>
      <w:r w:rsidRPr="00F9081B">
        <w:rPr>
          <w:color w:val="C0C0C0"/>
          <w:sz w:val="18"/>
          <w:szCs w:val="18"/>
        </w:rPr>
        <w:t xml:space="preserve"> </w:t>
      </w:r>
      <w:r w:rsidRPr="00F9081B">
        <w:rPr>
          <w:color w:val="008000"/>
          <w:sz w:val="18"/>
          <w:szCs w:val="18"/>
        </w:rPr>
        <w:t>It</w:t>
      </w:r>
      <w:r w:rsidRPr="00F9081B">
        <w:rPr>
          <w:color w:val="C0C0C0"/>
          <w:sz w:val="18"/>
          <w:szCs w:val="18"/>
        </w:rPr>
        <w:t xml:space="preserve"> </w:t>
      </w:r>
      <w:r w:rsidRPr="00F9081B">
        <w:rPr>
          <w:color w:val="008000"/>
          <w:sz w:val="18"/>
          <w:szCs w:val="18"/>
        </w:rPr>
        <w:t>blocks</w:t>
      </w:r>
      <w:r w:rsidRPr="00F9081B">
        <w:rPr>
          <w:color w:val="C0C0C0"/>
          <w:sz w:val="18"/>
          <w:szCs w:val="18"/>
        </w:rPr>
        <w:t xml:space="preserve"> </w:t>
      </w:r>
      <w:r w:rsidRPr="00F9081B">
        <w:rPr>
          <w:color w:val="008000"/>
          <w:sz w:val="18"/>
          <w:szCs w:val="18"/>
        </w:rPr>
        <w:t>if</w:t>
      </w:r>
      <w:r w:rsidRPr="00F9081B">
        <w:rPr>
          <w:color w:val="C0C0C0"/>
          <w:sz w:val="18"/>
          <w:szCs w:val="18"/>
        </w:rPr>
        <w:t xml:space="preserve"> </w:t>
      </w:r>
      <w:r w:rsidRPr="00F9081B">
        <w:rPr>
          <w:color w:val="008000"/>
          <w:sz w:val="18"/>
          <w:szCs w:val="18"/>
        </w:rPr>
        <w:t>the</w:t>
      </w:r>
      <w:r w:rsidRPr="00F9081B">
        <w:rPr>
          <w:color w:val="C0C0C0"/>
          <w:sz w:val="18"/>
          <w:szCs w:val="18"/>
        </w:rPr>
        <w:t xml:space="preserve"> </w:t>
      </w:r>
      <w:r w:rsidRPr="00F9081B">
        <w:rPr>
          <w:color w:val="008000"/>
          <w:sz w:val="18"/>
          <w:szCs w:val="18"/>
        </w:rPr>
        <w:t>queue</w:t>
      </w:r>
      <w:r w:rsidRPr="00F9081B">
        <w:rPr>
          <w:color w:val="C0C0C0"/>
          <w:sz w:val="18"/>
          <w:szCs w:val="18"/>
        </w:rPr>
        <w:t xml:space="preserve"> </w:t>
      </w:r>
      <w:r w:rsidRPr="00F9081B">
        <w:rPr>
          <w:color w:val="008000"/>
          <w:sz w:val="18"/>
          <w:szCs w:val="18"/>
        </w:rPr>
        <w:t>is</w:t>
      </w:r>
      <w:r w:rsidRPr="00F9081B">
        <w:rPr>
          <w:color w:val="C0C0C0"/>
          <w:sz w:val="18"/>
          <w:szCs w:val="18"/>
        </w:rPr>
        <w:t xml:space="preserve"> </w:t>
      </w:r>
      <w:r w:rsidRPr="00F9081B">
        <w:rPr>
          <w:color w:val="008000"/>
          <w:sz w:val="18"/>
          <w:szCs w:val="18"/>
        </w:rPr>
        <w:t>empty.</w:t>
      </w:r>
    </w:p>
    <w:p w14:paraId="2BAB86D9"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sz w:val="18"/>
          <w:szCs w:val="18"/>
        </w:rPr>
        <w:t>T</w:t>
      </w:r>
      <w:r w:rsidRPr="00F9081B">
        <w:rPr>
          <w:color w:val="C0C0C0"/>
          <w:sz w:val="18"/>
          <w:szCs w:val="18"/>
        </w:rPr>
        <w:t xml:space="preserve"> </w:t>
      </w:r>
      <w:proofErr w:type="gramStart"/>
      <w:r w:rsidRPr="00F9081B">
        <w:rPr>
          <w:sz w:val="18"/>
          <w:szCs w:val="18"/>
        </w:rPr>
        <w:t>pop</w:t>
      </w:r>
      <w:r w:rsidRPr="00F9081B">
        <w:rPr>
          <w:color w:val="000000"/>
          <w:sz w:val="18"/>
          <w:szCs w:val="18"/>
        </w:rPr>
        <w:t>(</w:t>
      </w:r>
      <w:proofErr w:type="gramEnd"/>
      <w:r w:rsidRPr="00F9081B">
        <w:rPr>
          <w:color w:val="000000"/>
          <w:sz w:val="18"/>
          <w:szCs w:val="18"/>
        </w:rPr>
        <w:t>);</w:t>
      </w:r>
    </w:p>
    <w:p w14:paraId="2BAB86DA"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008000"/>
          <w:sz w:val="18"/>
          <w:szCs w:val="18"/>
        </w:rPr>
        <w:t>//</w:t>
      </w:r>
      <w:r w:rsidRPr="00F9081B">
        <w:rPr>
          <w:color w:val="C0C0C0"/>
          <w:sz w:val="18"/>
          <w:szCs w:val="18"/>
        </w:rPr>
        <w:t xml:space="preserve"> </w:t>
      </w:r>
      <w:r w:rsidRPr="00F9081B">
        <w:rPr>
          <w:color w:val="008000"/>
          <w:sz w:val="18"/>
          <w:szCs w:val="18"/>
        </w:rPr>
        <w:t>Pushes</w:t>
      </w:r>
      <w:r w:rsidRPr="00F9081B">
        <w:rPr>
          <w:color w:val="C0C0C0"/>
          <w:sz w:val="18"/>
          <w:szCs w:val="18"/>
        </w:rPr>
        <w:t xml:space="preserve"> </w:t>
      </w:r>
      <w:r w:rsidRPr="00F9081B">
        <w:rPr>
          <w:color w:val="008000"/>
          <w:sz w:val="18"/>
          <w:szCs w:val="18"/>
        </w:rPr>
        <w:t>an</w:t>
      </w:r>
      <w:r w:rsidRPr="00F9081B">
        <w:rPr>
          <w:color w:val="C0C0C0"/>
          <w:sz w:val="18"/>
          <w:szCs w:val="18"/>
        </w:rPr>
        <w:t xml:space="preserve"> </w:t>
      </w:r>
      <w:r w:rsidRPr="00F9081B">
        <w:rPr>
          <w:color w:val="008000"/>
          <w:sz w:val="18"/>
          <w:szCs w:val="18"/>
        </w:rPr>
        <w:t>element</w:t>
      </w:r>
      <w:r w:rsidRPr="00F9081B">
        <w:rPr>
          <w:color w:val="C0C0C0"/>
          <w:sz w:val="18"/>
          <w:szCs w:val="18"/>
        </w:rPr>
        <w:t xml:space="preserve"> </w:t>
      </w:r>
      <w:r w:rsidRPr="00F9081B">
        <w:rPr>
          <w:color w:val="008000"/>
          <w:sz w:val="18"/>
          <w:szCs w:val="18"/>
        </w:rPr>
        <w:t>into</w:t>
      </w:r>
      <w:r w:rsidRPr="00F9081B">
        <w:rPr>
          <w:color w:val="C0C0C0"/>
          <w:sz w:val="18"/>
          <w:szCs w:val="18"/>
        </w:rPr>
        <w:t xml:space="preserve"> </w:t>
      </w:r>
      <w:r w:rsidRPr="00F9081B">
        <w:rPr>
          <w:color w:val="008000"/>
          <w:sz w:val="18"/>
          <w:szCs w:val="18"/>
        </w:rPr>
        <w:t>the</w:t>
      </w:r>
      <w:r w:rsidRPr="00F9081B">
        <w:rPr>
          <w:color w:val="C0C0C0"/>
          <w:sz w:val="18"/>
          <w:szCs w:val="18"/>
        </w:rPr>
        <w:t xml:space="preserve"> </w:t>
      </w:r>
      <w:r w:rsidRPr="00F9081B">
        <w:rPr>
          <w:color w:val="008000"/>
          <w:sz w:val="18"/>
          <w:szCs w:val="18"/>
        </w:rPr>
        <w:t>queue</w:t>
      </w:r>
    </w:p>
    <w:p w14:paraId="2BAB86DB"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808000"/>
          <w:sz w:val="18"/>
          <w:szCs w:val="18"/>
        </w:rPr>
        <w:t>Void</w:t>
      </w:r>
      <w:r w:rsidRPr="00F9081B">
        <w:rPr>
          <w:color w:val="C0C0C0"/>
          <w:sz w:val="18"/>
          <w:szCs w:val="18"/>
        </w:rPr>
        <w:t xml:space="preserve"> </w:t>
      </w:r>
      <w:proofErr w:type="gramStart"/>
      <w:r w:rsidRPr="00F9081B">
        <w:rPr>
          <w:sz w:val="18"/>
          <w:szCs w:val="18"/>
        </w:rPr>
        <w:t>push</w:t>
      </w:r>
      <w:r w:rsidRPr="00F9081B">
        <w:rPr>
          <w:color w:val="000000"/>
          <w:sz w:val="18"/>
          <w:szCs w:val="18"/>
        </w:rPr>
        <w:t>(</w:t>
      </w:r>
      <w:proofErr w:type="gramEnd"/>
      <w:r w:rsidRPr="00F9081B">
        <w:rPr>
          <w:color w:val="808000"/>
          <w:sz w:val="18"/>
          <w:szCs w:val="18"/>
        </w:rPr>
        <w:t>const</w:t>
      </w:r>
      <w:r w:rsidRPr="00F9081B">
        <w:rPr>
          <w:color w:val="C0C0C0"/>
          <w:sz w:val="18"/>
          <w:szCs w:val="18"/>
        </w:rPr>
        <w:t xml:space="preserve"> </w:t>
      </w:r>
      <w:r w:rsidRPr="00F9081B">
        <w:rPr>
          <w:sz w:val="18"/>
          <w:szCs w:val="18"/>
        </w:rPr>
        <w:t>T</w:t>
      </w:r>
      <w:r w:rsidRPr="00F9081B">
        <w:rPr>
          <w:color w:val="000000"/>
          <w:sz w:val="18"/>
          <w:szCs w:val="18"/>
        </w:rPr>
        <w:t>&amp;</w:t>
      </w:r>
      <w:r w:rsidRPr="00F9081B">
        <w:rPr>
          <w:color w:val="C0C0C0"/>
          <w:sz w:val="18"/>
          <w:szCs w:val="18"/>
        </w:rPr>
        <w:t xml:space="preserve"> </w:t>
      </w:r>
      <w:r w:rsidRPr="00F9081B">
        <w:rPr>
          <w:sz w:val="18"/>
          <w:szCs w:val="18"/>
        </w:rPr>
        <w:t>item</w:t>
      </w:r>
      <w:r w:rsidRPr="00F9081B">
        <w:rPr>
          <w:color w:val="000000"/>
          <w:sz w:val="18"/>
          <w:szCs w:val="18"/>
        </w:rPr>
        <w:t>);</w:t>
      </w:r>
    </w:p>
    <w:p w14:paraId="2BAB86DC" w14:textId="77777777" w:rsidR="00F9081B" w:rsidRPr="00F9081B" w:rsidRDefault="00F9081B" w:rsidP="00F9081B">
      <w:pPr>
        <w:pStyle w:val="code0"/>
        <w:shd w:val="clear" w:color="auto" w:fill="E2EFD9" w:themeFill="accent6" w:themeFillTint="33"/>
        <w:rPr>
          <w:sz w:val="18"/>
          <w:szCs w:val="18"/>
        </w:rPr>
      </w:pPr>
      <w:r w:rsidRPr="00F9081B">
        <w:rPr>
          <w:color w:val="C0C0C0"/>
          <w:sz w:val="18"/>
          <w:szCs w:val="18"/>
        </w:rPr>
        <w:t xml:space="preserve">  </w:t>
      </w:r>
      <w:r w:rsidRPr="00F9081B">
        <w:rPr>
          <w:color w:val="000000"/>
          <w:sz w:val="18"/>
          <w:szCs w:val="18"/>
        </w:rPr>
        <w:t>...</w:t>
      </w:r>
    </w:p>
    <w:p w14:paraId="2BAB86DD" w14:textId="77777777" w:rsidR="00F9081B" w:rsidRPr="00F9081B" w:rsidRDefault="00F9081B" w:rsidP="00F9081B">
      <w:pPr>
        <w:pStyle w:val="code0"/>
        <w:shd w:val="clear" w:color="auto" w:fill="E2EFD9" w:themeFill="accent6" w:themeFillTint="33"/>
        <w:rPr>
          <w:sz w:val="18"/>
          <w:szCs w:val="18"/>
        </w:rPr>
      </w:pPr>
      <w:r w:rsidRPr="00F9081B">
        <w:rPr>
          <w:sz w:val="18"/>
          <w:szCs w:val="18"/>
        </w:rPr>
        <w:t>};</w:t>
      </w:r>
    </w:p>
    <w:p w14:paraId="2BAB86DE" w14:textId="099AFF5D" w:rsidR="00F9081B" w:rsidRDefault="00F9081B" w:rsidP="00F9081B">
      <w:r>
        <w:t xml:space="preserve">Please write the implementation of the </w:t>
      </w:r>
      <w:proofErr w:type="spellStart"/>
      <w:r w:rsidRPr="00D965EE">
        <w:rPr>
          <w:rFonts w:ascii="Lucida Console" w:hAnsi="Lucida Console"/>
          <w:sz w:val="20"/>
          <w:szCs w:val="20"/>
        </w:rPr>
        <w:t>SyncQueue</w:t>
      </w:r>
      <w:proofErr w:type="spellEnd"/>
      <w:r>
        <w:t xml:space="preserve"> class using </w:t>
      </w:r>
      <w:r w:rsidR="00E0602C">
        <w:t xml:space="preserve">modern </w:t>
      </w:r>
      <w:r>
        <w:t>C++ synchronization primitives. What are the type requirements on T?</w:t>
      </w:r>
    </w:p>
    <w:p w14:paraId="2BAB86DF" w14:textId="77777777" w:rsidR="00F9081B" w:rsidRDefault="00F9081B" w:rsidP="00F9081B">
      <w:pPr>
        <w:pStyle w:val="question"/>
        <w:outlineLvl w:val="9"/>
      </w:pPr>
      <w:r>
        <w:lastRenderedPageBreak/>
        <w:t>Question</w:t>
      </w:r>
    </w:p>
    <w:p w14:paraId="2BAB86E0" w14:textId="2D9C2315" w:rsidR="00F9081B" w:rsidRDefault="00F9081B" w:rsidP="00F9081B">
      <w:r>
        <w:t xml:space="preserve">Please add a move constructor to </w:t>
      </w:r>
      <w:proofErr w:type="spellStart"/>
      <w:r w:rsidRPr="00D965EE">
        <w:rPr>
          <w:rFonts w:ascii="Lucida Console" w:hAnsi="Lucida Console"/>
          <w:sz w:val="20"/>
          <w:szCs w:val="20"/>
        </w:rPr>
        <w:t>SyncQueue</w:t>
      </w:r>
      <w:proofErr w:type="spellEnd"/>
      <w:r w:rsidR="00E0602C">
        <w:rPr>
          <w:rFonts w:ascii="Lucida Console" w:hAnsi="Lucida Console"/>
          <w:sz w:val="20"/>
          <w:szCs w:val="20"/>
        </w:rPr>
        <w:t xml:space="preserve"> </w:t>
      </w:r>
      <w:r>
        <w:t xml:space="preserve">with an example how to use it. </w:t>
      </w:r>
      <w:r w:rsidR="00E0602C" w:rsidRPr="00E0602C">
        <w:t>Could you please describe a few cases when the move semantic gives significant improvements for performance?</w:t>
      </w:r>
    </w:p>
    <w:p w14:paraId="2BAB86E1" w14:textId="77777777" w:rsidR="00F9081B" w:rsidRDefault="00F9081B" w:rsidP="00F9081B">
      <w:pPr>
        <w:pStyle w:val="question"/>
        <w:outlineLvl w:val="9"/>
      </w:pPr>
      <w:r>
        <w:t>Question</w:t>
      </w:r>
    </w:p>
    <w:p w14:paraId="2BAB86E2" w14:textId="422CD795" w:rsidR="00F9081B" w:rsidRDefault="00E0602C" w:rsidP="00F9081B">
      <w:r w:rsidRPr="00E0602C">
        <w:t xml:space="preserve">Please discuss in general terms how you would make a piece of code scalable and fast? </w:t>
      </w:r>
      <w:proofErr w:type="gramStart"/>
      <w:r w:rsidRPr="00E0602C">
        <w:t>In particular, how</w:t>
      </w:r>
      <w:proofErr w:type="gramEnd"/>
      <w:r w:rsidRPr="00E0602C">
        <w:t xml:space="preserve"> do immutable and lock-free data structures help, how </w:t>
      </w:r>
      <w:proofErr w:type="spellStart"/>
      <w:r w:rsidRPr="00E0602C">
        <w:t>shared_ptr</w:t>
      </w:r>
      <w:proofErr w:type="spellEnd"/>
      <w:r w:rsidRPr="00E0602C">
        <w:t xml:space="preserve"> may hinder performance and what are the issues with computation on multiple cores/processors?</w:t>
      </w:r>
    </w:p>
    <w:p w14:paraId="2BAB86E3" w14:textId="77777777" w:rsidR="00F9081B" w:rsidRDefault="00F9081B" w:rsidP="00F9081B">
      <w:pPr>
        <w:pStyle w:val="question"/>
        <w:outlineLvl w:val="9"/>
      </w:pPr>
      <w:proofErr w:type="spellStart"/>
      <w:r>
        <w:t>Question</w:t>
      </w:r>
      <w:proofErr w:type="spellEnd"/>
    </w:p>
    <w:p w14:paraId="2BAB86E4" w14:textId="77777777" w:rsidR="00F9081B" w:rsidRDefault="00F9081B" w:rsidP="00F9081B">
      <w:r>
        <w:t>What design pattern can be used to represent tree structures?</w:t>
      </w:r>
    </w:p>
    <w:p w14:paraId="2BAB86E5" w14:textId="77777777" w:rsidR="00F9081B" w:rsidRDefault="00F9081B" w:rsidP="00F9081B">
      <w:pPr>
        <w:pStyle w:val="question"/>
        <w:outlineLvl w:val="9"/>
      </w:pPr>
      <w:r>
        <w:t>Question</w:t>
      </w:r>
    </w:p>
    <w:p w14:paraId="2BAB86E6" w14:textId="7AE4C800" w:rsidR="00F9081B" w:rsidRPr="00E0602C" w:rsidRDefault="00F9081B" w:rsidP="00F9081B">
      <w:pPr>
        <w:rPr>
          <w:lang w:val="en-CH"/>
        </w:rPr>
      </w:pPr>
      <w:r w:rsidRPr="009864FB">
        <w:t xml:space="preserve">Please refactor this code to produce a better code with similar </w:t>
      </w:r>
      <w:r w:rsidR="008266EC">
        <w:t>result</w:t>
      </w:r>
      <w:r w:rsidR="00E0602C">
        <w:t>.</w:t>
      </w:r>
      <w:r w:rsidR="008266EC">
        <w:t xml:space="preserve"> </w:t>
      </w:r>
      <w:r w:rsidR="00E0602C">
        <w:t>You are e</w:t>
      </w:r>
      <w:r w:rsidR="00E0602C" w:rsidRPr="00E0602C">
        <w:rPr>
          <w:lang w:val="en-CH"/>
        </w:rPr>
        <w:t>ncouraged to use C++</w:t>
      </w:r>
      <w:r w:rsidR="00E0602C">
        <w:t>20</w:t>
      </w:r>
      <w:r w:rsidR="00E0602C" w:rsidRPr="00E0602C">
        <w:rPr>
          <w:lang w:val="en-CH"/>
        </w:rPr>
        <w:t xml:space="preserve"> features whenever it makes sense. You may keep the current structure or completely redo the solution. </w:t>
      </w:r>
    </w:p>
    <w:p w14:paraId="2BAB86E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#include "</w:t>
      </w:r>
      <w:proofErr w:type="spellStart"/>
      <w:r w:rsidRPr="009B5339">
        <w:rPr>
          <w:rFonts w:ascii="Lucida Console" w:hAnsi="Lucida Console" w:cs="!Bitstream Vera Sans"/>
          <w:color w:val="7F7F00"/>
          <w:sz w:val="18"/>
          <w:szCs w:val="18"/>
        </w:rPr>
        <w:t>stdlib.h</w:t>
      </w:r>
      <w:proofErr w:type="spellEnd"/>
      <w:r w:rsidRPr="009B5339">
        <w:rPr>
          <w:rFonts w:ascii="Lucida Console" w:hAnsi="Lucida Console" w:cs="!Bitstream Vera Sans"/>
          <w:color w:val="7F7F00"/>
          <w:sz w:val="18"/>
          <w:szCs w:val="18"/>
        </w:rPr>
        <w:t>"</w:t>
      </w:r>
    </w:p>
    <w:p w14:paraId="2BAB86E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#include "</w:t>
      </w:r>
      <w:proofErr w:type="spellStart"/>
      <w:r w:rsidRPr="009B5339">
        <w:rPr>
          <w:rFonts w:ascii="Lucida Console" w:hAnsi="Lucida Console" w:cs="!Bitstream Vera Sans"/>
          <w:color w:val="7F7F00"/>
          <w:sz w:val="18"/>
          <w:szCs w:val="18"/>
        </w:rPr>
        <w:t>stdio.h</w:t>
      </w:r>
      <w:proofErr w:type="spellEnd"/>
      <w:r w:rsidRPr="009B5339">
        <w:rPr>
          <w:rFonts w:ascii="Lucida Console" w:hAnsi="Lucida Console" w:cs="!Bitstream Vera Sans"/>
          <w:color w:val="7F7F00"/>
          <w:sz w:val="18"/>
          <w:szCs w:val="18"/>
        </w:rPr>
        <w:t>"</w:t>
      </w:r>
    </w:p>
    <w:p w14:paraId="2BAB86E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#include "</w:t>
      </w:r>
      <w:proofErr w:type="spellStart"/>
      <w:r w:rsidRPr="009B5339">
        <w:rPr>
          <w:rFonts w:ascii="Lucida Console" w:hAnsi="Lucida Console" w:cs="!Bitstream Vera Sans"/>
          <w:color w:val="7F7F00"/>
          <w:sz w:val="18"/>
          <w:szCs w:val="18"/>
        </w:rPr>
        <w:t>string.h</w:t>
      </w:r>
      <w:proofErr w:type="spellEnd"/>
      <w:r w:rsidRPr="009B5339">
        <w:rPr>
          <w:rFonts w:ascii="Lucida Console" w:hAnsi="Lucida Console" w:cs="!Bitstream Vera Sans"/>
          <w:color w:val="7F7F00"/>
          <w:sz w:val="18"/>
          <w:szCs w:val="18"/>
        </w:rPr>
        <w:t>"</w:t>
      </w:r>
    </w:p>
    <w:p w14:paraId="2BAB86E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#include "</w:t>
      </w:r>
      <w:proofErr w:type="spellStart"/>
      <w:r w:rsidRPr="009B5339">
        <w:rPr>
          <w:rFonts w:ascii="Lucida Console" w:hAnsi="Lucida Console" w:cs="!Bitstream Vera Sans"/>
          <w:color w:val="7F7F00"/>
          <w:sz w:val="18"/>
          <w:szCs w:val="18"/>
        </w:rPr>
        <w:t>fcntl.h</w:t>
      </w:r>
      <w:proofErr w:type="spellEnd"/>
      <w:r w:rsidRPr="009B5339">
        <w:rPr>
          <w:rFonts w:ascii="Lucida Console" w:hAnsi="Lucida Console" w:cs="!Bitstream Vera Sans"/>
          <w:color w:val="7F7F00"/>
          <w:sz w:val="18"/>
          <w:szCs w:val="18"/>
        </w:rPr>
        <w:t>"</w:t>
      </w:r>
    </w:p>
    <w:p w14:paraId="2BAB86E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p>
    <w:p w14:paraId="2BAB86E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#define INVALID_</w:t>
      </w:r>
      <w:proofErr w:type="gramStart"/>
      <w:r w:rsidRPr="009B5339">
        <w:rPr>
          <w:rFonts w:ascii="Lucida Console" w:hAnsi="Lucida Console" w:cs="!Bitstream Vera Sans"/>
          <w:color w:val="7F7F00"/>
          <w:sz w:val="18"/>
          <w:szCs w:val="18"/>
        </w:rPr>
        <w:t>OPERATION  (</w:t>
      </w:r>
      <w:proofErr w:type="gramEnd"/>
      <w:r w:rsidRPr="009B5339">
        <w:rPr>
          <w:rFonts w:ascii="Lucida Console" w:hAnsi="Lucida Console" w:cs="!Bitstream Vera Sans"/>
          <w:color w:val="7F7F00"/>
          <w:sz w:val="18"/>
          <w:szCs w:val="18"/>
        </w:rPr>
        <w:t>int)0</w:t>
      </w:r>
    </w:p>
    <w:p w14:paraId="2BAB86E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#define INVALID_</w:t>
      </w:r>
      <w:proofErr w:type="gramStart"/>
      <w:r w:rsidRPr="009B5339">
        <w:rPr>
          <w:rFonts w:ascii="Lucida Console" w:hAnsi="Lucida Console" w:cs="!Bitstream Vera Sans"/>
          <w:color w:val="7F7F00"/>
          <w:sz w:val="18"/>
          <w:szCs w:val="18"/>
        </w:rPr>
        <w:t>EXPRESION  (</w:t>
      </w:r>
      <w:proofErr w:type="gramEnd"/>
      <w:r w:rsidRPr="009B5339">
        <w:rPr>
          <w:rFonts w:ascii="Lucida Console" w:hAnsi="Lucida Console" w:cs="!Bitstream Vera Sans"/>
          <w:color w:val="7F7F00"/>
          <w:sz w:val="18"/>
          <w:szCs w:val="18"/>
        </w:rPr>
        <w:t>int)1</w:t>
      </w:r>
    </w:p>
    <w:p w14:paraId="2BAB86E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7F7F00"/>
          <w:sz w:val="18"/>
          <w:szCs w:val="18"/>
        </w:rPr>
      </w:pPr>
      <w:r w:rsidRPr="009B5339">
        <w:rPr>
          <w:rFonts w:ascii="Lucida Console" w:hAnsi="Lucida Console" w:cs="!Bitstream Vera Sans"/>
          <w:color w:val="7F7F00"/>
          <w:sz w:val="18"/>
          <w:szCs w:val="18"/>
        </w:rPr>
        <w:t>#define DIVIDED_BY_</w:t>
      </w:r>
      <w:proofErr w:type="gramStart"/>
      <w:r w:rsidRPr="009B5339">
        <w:rPr>
          <w:rFonts w:ascii="Lucida Console" w:hAnsi="Lucida Console" w:cs="!Bitstream Vera Sans"/>
          <w:color w:val="7F7F00"/>
          <w:sz w:val="18"/>
          <w:szCs w:val="18"/>
        </w:rPr>
        <w:t>ZERO  (</w:t>
      </w:r>
      <w:proofErr w:type="gramEnd"/>
      <w:r w:rsidRPr="009B5339">
        <w:rPr>
          <w:rFonts w:ascii="Lucida Console" w:hAnsi="Lucida Console" w:cs="!Bitstream Vera Sans"/>
          <w:color w:val="7F7F00"/>
          <w:sz w:val="18"/>
          <w:szCs w:val="18"/>
        </w:rPr>
        <w:t>int)2</w:t>
      </w:r>
    </w:p>
    <w:p w14:paraId="2BAB86E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p>
    <w:p w14:paraId="2BAB86F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sidRPr="009B5339">
        <w:rPr>
          <w:rFonts w:ascii="Lucida Console" w:hAnsi="Lucida Console" w:cs="!Bitstream Vera Sans"/>
          <w:b/>
          <w:bCs/>
          <w:color w:val="00007F"/>
          <w:sz w:val="18"/>
          <w:szCs w:val="18"/>
        </w:rPr>
        <w:t>struct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6F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const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char</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right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6F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spellStart"/>
      <w:proofErr w:type="gram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proofErr w:type="gramEnd"/>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
    <w:p w14:paraId="2BAB86F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6F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throw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INVALID_</w:t>
      </w:r>
      <w:proofErr w:type="gramStart"/>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roofErr w:type="gramEnd"/>
    </w:p>
    <w:p w14:paraId="2BAB86F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done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color w:val="00007F"/>
          <w:sz w:val="18"/>
          <w:szCs w:val="18"/>
        </w:rPr>
        <w:t>false</w:t>
      </w:r>
      <w:r w:rsidRPr="009B5339">
        <w:rPr>
          <w:rFonts w:ascii="Lucida Console" w:hAnsi="Lucida Console" w:cs="!Bitstream Vera Sans"/>
          <w:b/>
          <w:bCs/>
          <w:sz w:val="18"/>
          <w:szCs w:val="18"/>
        </w:rPr>
        <w:t>;</w:t>
      </w:r>
      <w:proofErr w:type="gramEnd"/>
    </w:p>
    <w:p w14:paraId="2BAB86F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p>
    <w:p w14:paraId="2BAB86F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right</w:t>
      </w:r>
      <w:r w:rsidRPr="009B5339">
        <w:rPr>
          <w:rFonts w:ascii="Lucida Console" w:hAnsi="Lucida Console" w:cs="!Bitstream Vera Sans"/>
          <w:b/>
          <w:bCs/>
          <w:sz w:val="18"/>
          <w:szCs w:val="18"/>
        </w:rPr>
        <w:t>;</w:t>
      </w:r>
    </w:p>
    <w:p w14:paraId="2BAB86F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NULL</w:t>
      </w:r>
      <w:r w:rsidRPr="009B5339">
        <w:rPr>
          <w:rFonts w:ascii="Lucida Console" w:hAnsi="Lucida Console" w:cs="!Bitstream Vera Sans"/>
          <w:b/>
          <w:bCs/>
          <w:sz w:val="18"/>
          <w:szCs w:val="18"/>
        </w:rPr>
        <w:t>;</w:t>
      </w:r>
    </w:p>
    <w:p w14:paraId="2BAB86F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NULL</w:t>
      </w:r>
      <w:r w:rsidRPr="009B5339">
        <w:rPr>
          <w:rFonts w:ascii="Lucida Console" w:hAnsi="Lucida Console" w:cs="!Bitstream Vera Sans"/>
          <w:b/>
          <w:bCs/>
          <w:sz w:val="18"/>
          <w:szCs w:val="18"/>
        </w:rPr>
        <w:t>;</w:t>
      </w:r>
    </w:p>
    <w:p w14:paraId="2BAB86F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this</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operation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roofErr w:type="gramEnd"/>
    </w:p>
    <w:p w14:paraId="2BAB86F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6F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const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char</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right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6F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spellStart"/>
      <w:proofErr w:type="gram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proofErr w:type="gramEnd"/>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
    <w:p w14:paraId="2BAB86F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&amp;&amp;</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strcmp</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6F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lastRenderedPageBreak/>
        <w:t xml:space="preserve">      </w:t>
      </w:r>
      <w:r w:rsidRPr="009B5339">
        <w:rPr>
          <w:rFonts w:ascii="Lucida Console" w:hAnsi="Lucida Console" w:cs="!Bitstream Vera Sans"/>
          <w:b/>
          <w:bCs/>
          <w:color w:val="00007F"/>
          <w:sz w:val="18"/>
          <w:szCs w:val="18"/>
        </w:rPr>
        <w:t>throw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INVALID_</w:t>
      </w:r>
      <w:proofErr w:type="gramStart"/>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roofErr w:type="gramEnd"/>
    </w:p>
    <w:p w14:paraId="2BAB870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r w:rsidRPr="009B5339">
        <w:rPr>
          <w:rFonts w:ascii="Lucida Console" w:hAnsi="Lucida Console" w:cs="!Bitstream Vera Sans"/>
          <w:sz w:val="18"/>
          <w:szCs w:val="18"/>
        </w:rPr>
        <w:t>left</w:t>
      </w:r>
      <w:proofErr w:type="gramEnd"/>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sz w:val="18"/>
          <w:szCs w:val="18"/>
        </w:rPr>
        <w:t>right</w:t>
      </w:r>
      <w:r w:rsidRPr="009B5339">
        <w:rPr>
          <w:rFonts w:ascii="Lucida Console" w:hAnsi="Lucida Console" w:cs="!Bitstream Vera Sans"/>
          <w:b/>
          <w:bCs/>
          <w:sz w:val="18"/>
          <w:szCs w:val="18"/>
        </w:rPr>
        <w:t>)</w:t>
      </w:r>
    </w:p>
    <w:p w14:paraId="2BAB870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throw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INVALID_</w:t>
      </w:r>
      <w:proofErr w:type="gramStart"/>
      <w:r w:rsidRPr="009B5339">
        <w:rPr>
          <w:rFonts w:ascii="Lucida Console" w:hAnsi="Lucida Console" w:cs="!Bitstream Vera Sans"/>
          <w:sz w:val="18"/>
          <w:szCs w:val="18"/>
        </w:rPr>
        <w:t>EXPRESION</w:t>
      </w:r>
      <w:r w:rsidRPr="009B5339">
        <w:rPr>
          <w:rFonts w:ascii="Lucida Console" w:hAnsi="Lucida Console" w:cs="!Bitstream Vera Sans"/>
          <w:b/>
          <w:bCs/>
          <w:sz w:val="18"/>
          <w:szCs w:val="18"/>
        </w:rPr>
        <w:t>;</w:t>
      </w:r>
      <w:proofErr w:type="gramEnd"/>
    </w:p>
    <w:p w14:paraId="2BAB870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done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color w:val="00007F"/>
          <w:sz w:val="18"/>
          <w:szCs w:val="18"/>
        </w:rPr>
        <w:t>false</w:t>
      </w:r>
      <w:r w:rsidRPr="009B5339">
        <w:rPr>
          <w:rFonts w:ascii="Lucida Console" w:hAnsi="Lucida Console" w:cs="!Bitstream Vera Sans"/>
          <w:b/>
          <w:bCs/>
          <w:sz w:val="18"/>
          <w:szCs w:val="18"/>
        </w:rPr>
        <w:t>;</w:t>
      </w:r>
      <w:proofErr w:type="gramEnd"/>
    </w:p>
    <w:p w14:paraId="2BAB870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p>
    <w:p w14:paraId="2BAB870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right</w:t>
      </w:r>
      <w:r w:rsidRPr="009B5339">
        <w:rPr>
          <w:rFonts w:ascii="Lucida Console" w:hAnsi="Lucida Console" w:cs="!Bitstream Vera Sans"/>
          <w:b/>
          <w:bCs/>
          <w:sz w:val="18"/>
          <w:szCs w:val="18"/>
        </w:rPr>
        <w:t>;</w:t>
      </w:r>
    </w:p>
    <w:p w14:paraId="2BAB870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this</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operation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roofErr w:type="gramEnd"/>
    </w:p>
    <w:p w14:paraId="2BAB870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0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0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static</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const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char</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no_op</w:t>
      </w:r>
      <w:proofErr w:type="spellEnd"/>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proofErr w:type="gramStart"/>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roofErr w:type="gramEnd"/>
    </w:p>
    <w:p w14:paraId="2BAB870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done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color w:val="00007F"/>
          <w:sz w:val="18"/>
          <w:szCs w:val="18"/>
        </w:rPr>
        <w:t>false</w:t>
      </w:r>
      <w:r w:rsidRPr="009B5339">
        <w:rPr>
          <w:rFonts w:ascii="Lucida Console" w:hAnsi="Lucida Console" w:cs="!Bitstream Vera Sans"/>
          <w:b/>
          <w:bCs/>
          <w:sz w:val="18"/>
          <w:szCs w:val="18"/>
        </w:rPr>
        <w:t>;</w:t>
      </w:r>
      <w:proofErr w:type="gramEnd"/>
    </w:p>
    <w:p w14:paraId="2BAB870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NULL</w:t>
      </w:r>
      <w:r w:rsidRPr="009B5339">
        <w:rPr>
          <w:rFonts w:ascii="Lucida Console" w:hAnsi="Lucida Console" w:cs="!Bitstream Vera Sans"/>
          <w:b/>
          <w:bCs/>
          <w:sz w:val="18"/>
          <w:szCs w:val="18"/>
        </w:rPr>
        <w:t>;</w:t>
      </w:r>
    </w:p>
    <w:p w14:paraId="2BAB870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NULL</w:t>
      </w:r>
      <w:r w:rsidRPr="009B5339">
        <w:rPr>
          <w:rFonts w:ascii="Lucida Console" w:hAnsi="Lucida Console" w:cs="!Bitstream Vera Sans"/>
          <w:b/>
          <w:bCs/>
          <w:sz w:val="18"/>
          <w:szCs w:val="18"/>
        </w:rPr>
        <w:t>;</w:t>
      </w:r>
    </w:p>
    <w:p w14:paraId="2BAB870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left</w:t>
      </w:r>
      <w:r w:rsidRPr="009B5339">
        <w:rPr>
          <w:rFonts w:ascii="Lucida Console" w:hAnsi="Lucida Console" w:cs="!Bitstream Vera Sans"/>
          <w:b/>
          <w:bCs/>
          <w:sz w:val="18"/>
          <w:szCs w:val="18"/>
        </w:rPr>
        <w:t>;</w:t>
      </w:r>
    </w:p>
    <w:p w14:paraId="2BAB870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operation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no_</w:t>
      </w:r>
      <w:proofErr w:type="gramStart"/>
      <w:r w:rsidRPr="009B5339">
        <w:rPr>
          <w:rFonts w:ascii="Lucida Console" w:hAnsi="Lucida Console" w:cs="!Bitstream Vera Sans"/>
          <w:sz w:val="18"/>
          <w:szCs w:val="18"/>
        </w:rPr>
        <w:t>op</w:t>
      </w:r>
      <w:proofErr w:type="spellEnd"/>
      <w:r w:rsidRPr="009B5339">
        <w:rPr>
          <w:rFonts w:ascii="Lucida Console" w:hAnsi="Lucida Console" w:cs="!Bitstream Vera Sans"/>
          <w:b/>
          <w:bCs/>
          <w:sz w:val="18"/>
          <w:szCs w:val="18"/>
        </w:rPr>
        <w:t>;</w:t>
      </w:r>
      <w:proofErr w:type="gramEnd"/>
    </w:p>
    <w:p w14:paraId="2BAB870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0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delete</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1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delete</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1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r w:rsidRPr="009B5339">
        <w:rPr>
          <w:rFonts w:ascii="Lucida Console" w:hAnsi="Lucida Console" w:cs="!Bitstream Vera Sans"/>
          <w:sz w:val="18"/>
          <w:szCs w:val="18"/>
        </w:rPr>
        <w:t>done</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done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color w:val="00007F"/>
          <w:sz w:val="18"/>
          <w:szCs w:val="18"/>
        </w:rPr>
        <w:t>true</w:t>
      </w:r>
      <w:r w:rsidRPr="009B5339">
        <w:rPr>
          <w:rFonts w:ascii="Lucida Console" w:hAnsi="Lucida Console" w:cs="!Bitstream Vera Sans"/>
          <w:b/>
          <w:bCs/>
          <w:sz w:val="18"/>
          <w:szCs w:val="18"/>
        </w:rPr>
        <w:t>;</w:t>
      </w:r>
      <w:proofErr w:type="gramEnd"/>
    </w:p>
    <w:p w14:paraId="2BAB871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strlen</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1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strcmp</w:t>
      </w:r>
      <w:proofErr w:type="spellEnd"/>
      <w:proofErr w:type="gram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1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1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1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1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1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strcmp</w:t>
      </w:r>
      <w:proofErr w:type="spellEnd"/>
      <w:proofErr w:type="gram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1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2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2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2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2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strcmp</w:t>
      </w:r>
      <w:proofErr w:type="spellEnd"/>
      <w:proofErr w:type="gram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2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2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2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2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2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strcmp</w:t>
      </w:r>
      <w:proofErr w:type="spellEnd"/>
      <w:proofErr w:type="gram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2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lastRenderedPageBreak/>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2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p>
    <w:p w14:paraId="2BAB872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roofErr w:type="gram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2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2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throw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DIVIDED_BY_</w:t>
      </w:r>
      <w:proofErr w:type="gramStart"/>
      <w:r w:rsidRPr="009B5339">
        <w:rPr>
          <w:rFonts w:ascii="Lucida Console" w:hAnsi="Lucida Console" w:cs="!Bitstream Vera Sans"/>
          <w:sz w:val="18"/>
          <w:szCs w:val="18"/>
        </w:rPr>
        <w:t>ZERO</w:t>
      </w:r>
      <w:r w:rsidRPr="009B5339">
        <w:rPr>
          <w:rFonts w:ascii="Lucida Console" w:hAnsi="Lucida Console" w:cs="!Bitstream Vera Sans"/>
          <w:b/>
          <w:bCs/>
          <w:sz w:val="18"/>
          <w:szCs w:val="18"/>
        </w:rPr>
        <w:t>;</w:t>
      </w:r>
      <w:proofErr w:type="gramEnd"/>
    </w:p>
    <w:p w14:paraId="2BAB872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2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3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3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3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throw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DIVIDED_BY_</w:t>
      </w:r>
      <w:proofErr w:type="gramStart"/>
      <w:r w:rsidRPr="009B5339">
        <w:rPr>
          <w:rFonts w:ascii="Lucida Console" w:hAnsi="Lucida Console" w:cs="!Bitstream Vera Sans"/>
          <w:sz w:val="18"/>
          <w:szCs w:val="18"/>
        </w:rPr>
        <w:t>ZERO</w:t>
      </w:r>
      <w:r w:rsidRPr="009B5339">
        <w:rPr>
          <w:rFonts w:ascii="Lucida Console" w:hAnsi="Lucida Console" w:cs="!Bitstream Vera Sans"/>
          <w:b/>
          <w:bCs/>
          <w:sz w:val="18"/>
          <w:szCs w:val="18"/>
        </w:rPr>
        <w:t>;</w:t>
      </w:r>
      <w:proofErr w:type="gramEnd"/>
    </w:p>
    <w:p w14:paraId="2BAB873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3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res</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3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return</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res</w:t>
      </w:r>
      <w:r w:rsidRPr="009B5339">
        <w:rPr>
          <w:rFonts w:ascii="Lucida Console" w:hAnsi="Lucida Console" w:cs="!Bitstream Vera Sans"/>
          <w:b/>
          <w:bCs/>
          <w:sz w:val="18"/>
          <w:szCs w:val="18"/>
        </w:rPr>
        <w:t>;</w:t>
      </w:r>
      <w:proofErr w:type="gramEnd"/>
    </w:p>
    <w:p w14:paraId="2BAB873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void</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dump</w:t>
      </w:r>
      <w:r w:rsidRPr="009B5339">
        <w:rPr>
          <w:rFonts w:ascii="Lucida Console" w:hAnsi="Lucida Console" w:cs="!Bitstream Vera Sans"/>
          <w:b/>
          <w:bCs/>
          <w:sz w:val="18"/>
          <w:szCs w:val="18"/>
        </w:rPr>
        <w:t>(</w:t>
      </w:r>
      <w:proofErr w:type="gramEnd"/>
      <w:r w:rsidRPr="009B5339">
        <w:rPr>
          <w:rFonts w:ascii="Lucida Console" w:hAnsi="Lucida Console" w:cs="!Bitstream Vera Sans"/>
          <w:sz w:val="18"/>
          <w:szCs w:val="18"/>
        </w:rPr>
        <w:t>FILE</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strlen</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3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3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dump</w:t>
      </w:r>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fd</w:t>
      </w:r>
      <w:proofErr w:type="spellEnd"/>
      <w:proofErr w:type="gramStart"/>
      <w:r w:rsidRPr="009B5339">
        <w:rPr>
          <w:rFonts w:ascii="Lucida Console" w:hAnsi="Lucida Console" w:cs="!Bitstream Vera Sans"/>
          <w:b/>
          <w:bCs/>
          <w:sz w:val="18"/>
          <w:szCs w:val="18"/>
        </w:rPr>
        <w:t>);</w:t>
      </w:r>
      <w:proofErr w:type="gramEnd"/>
    </w:p>
    <w:p w14:paraId="2BAB873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3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4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"%d"</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4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"%s"</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
    <w:p w14:paraId="2BAB874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4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4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dump</w:t>
      </w:r>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fd</w:t>
      </w:r>
      <w:proofErr w:type="spellEnd"/>
      <w:proofErr w:type="gramStart"/>
      <w:r w:rsidRPr="009B5339">
        <w:rPr>
          <w:rFonts w:ascii="Lucida Console" w:hAnsi="Lucida Console" w:cs="!Bitstream Vera Sans"/>
          <w:b/>
          <w:bCs/>
          <w:sz w:val="18"/>
          <w:szCs w:val="18"/>
        </w:rPr>
        <w:t>);</w:t>
      </w:r>
      <w:proofErr w:type="gramEnd"/>
    </w:p>
    <w:p w14:paraId="2BAB874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p>
    <w:p w14:paraId="2BAB874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p>
    <w:p w14:paraId="2BAB874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"%d"</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4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4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fprintf</w:t>
      </w:r>
      <w:proofErr w:type="spellEnd"/>
      <w:r w:rsidRPr="009B5339">
        <w:rPr>
          <w:rFonts w:ascii="Lucida Console" w:hAnsi="Lucida Console" w:cs="!Bitstream Vera Sans"/>
          <w:b/>
          <w:bCs/>
          <w:sz w:val="18"/>
          <w:szCs w:val="18"/>
        </w:rPr>
        <w:t>(</w:t>
      </w:r>
      <w:proofErr w:type="spellStart"/>
      <w:proofErr w:type="gramEnd"/>
      <w:r w:rsidRPr="009B5339">
        <w:rPr>
          <w:rFonts w:ascii="Lucida Console" w:hAnsi="Lucida Console" w:cs="!Bitstream Vera Sans"/>
          <w:sz w:val="18"/>
          <w:szCs w:val="18"/>
        </w:rPr>
        <w:t>fd</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"%d"</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4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4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4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2</w:t>
      </w:r>
      <w:r w:rsidRPr="009B5339">
        <w:rPr>
          <w:rFonts w:ascii="Lucida Console" w:hAnsi="Lucida Console" w:cs="!Bitstream Vera Sans"/>
          <w:b/>
          <w:bCs/>
          <w:sz w:val="18"/>
          <w:szCs w:val="18"/>
        </w:rPr>
        <w:t>];</w:t>
      </w:r>
    </w:p>
    <w:p w14:paraId="2BAB874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2</w:t>
      </w:r>
      <w:r w:rsidRPr="009B5339">
        <w:rPr>
          <w:rFonts w:ascii="Lucida Console" w:hAnsi="Lucida Console" w:cs="!Bitstream Vera Sans"/>
          <w:b/>
          <w:bCs/>
          <w:sz w:val="18"/>
          <w:szCs w:val="18"/>
        </w:rPr>
        <w:t>];</w:t>
      </w:r>
    </w:p>
    <w:p w14:paraId="2BAB874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const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char</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proofErr w:type="gramEnd"/>
    </w:p>
    <w:p w14:paraId="2BAB874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bool</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done</w:t>
      </w:r>
      <w:r w:rsidRPr="009B5339">
        <w:rPr>
          <w:rFonts w:ascii="Lucida Console" w:hAnsi="Lucida Console" w:cs="!Bitstream Vera Sans"/>
          <w:b/>
          <w:bCs/>
          <w:sz w:val="18"/>
          <w:szCs w:val="18"/>
        </w:rPr>
        <w:t>;</w:t>
      </w:r>
      <w:proofErr w:type="gramEnd"/>
    </w:p>
    <w:p w14:paraId="2BAB875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res</w:t>
      </w:r>
      <w:r w:rsidRPr="009B5339">
        <w:rPr>
          <w:rFonts w:ascii="Lucida Console" w:hAnsi="Lucida Console" w:cs="!Bitstream Vera Sans"/>
          <w:b/>
          <w:bCs/>
          <w:sz w:val="18"/>
          <w:szCs w:val="18"/>
        </w:rPr>
        <w:t>;</w:t>
      </w:r>
      <w:proofErr w:type="gramEnd"/>
    </w:p>
    <w:p w14:paraId="2BAB875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sidRPr="009B5339">
        <w:rPr>
          <w:rFonts w:ascii="Lucida Console" w:hAnsi="Lucida Console" w:cs="!Bitstream Vera Sans"/>
          <w:b/>
          <w:bCs/>
          <w:sz w:val="18"/>
          <w:szCs w:val="18"/>
        </w:rPr>
        <w:t>};</w:t>
      </w:r>
    </w:p>
    <w:p w14:paraId="2BAB875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p>
    <w:p w14:paraId="2BAB875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sidRPr="009B5339">
        <w:rPr>
          <w:rFonts w:ascii="Lucida Console" w:hAnsi="Lucida Console" w:cs="!Bitstream Vera Sans"/>
          <w:sz w:val="18"/>
          <w:szCs w:val="18"/>
        </w:rPr>
        <w:lastRenderedPageBreak/>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copy</w:t>
      </w:r>
      <w:r w:rsidRPr="009B5339">
        <w:rPr>
          <w:rFonts w:ascii="Lucida Console" w:hAnsi="Lucida Console" w:cs="!Bitstream Vera Sans"/>
          <w:b/>
          <w:bCs/>
          <w:sz w:val="18"/>
          <w:szCs w:val="18"/>
        </w:rPr>
        <w:t>(</w:t>
      </w:r>
      <w:proofErr w:type="gramEnd"/>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strlen</w:t>
      </w:r>
      <w:proofErr w:type="spellEnd"/>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if</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return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sz w:val="18"/>
          <w:szCs w:val="18"/>
        </w:rPr>
        <w:t>copy</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5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copy</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5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return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5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operation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1</w:t>
      </w:r>
      <w:r w:rsidRPr="009B5339">
        <w:rPr>
          <w:rFonts w:ascii="Lucida Console" w:hAnsi="Lucida Console" w:cs="!Bitstream Vera Sans"/>
          <w:b/>
          <w:bCs/>
          <w:sz w:val="18"/>
          <w:szCs w:val="18"/>
        </w:rPr>
        <w:t>]);</w:t>
      </w:r>
    </w:p>
    <w:p w14:paraId="2BAB875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else</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return</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-&gt;</w:t>
      </w:r>
      <w:proofErr w:type="gramStart"/>
      <w:r w:rsidRPr="009B5339">
        <w:rPr>
          <w:rFonts w:ascii="Lucida Console" w:hAnsi="Lucida Console" w:cs="!Bitstream Vera Sans"/>
          <w:sz w:val="18"/>
          <w:szCs w:val="18"/>
        </w:rPr>
        <w:t>value</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5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5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sidRPr="009B5339">
        <w:rPr>
          <w:rFonts w:ascii="Lucida Console" w:hAnsi="Lucida Console" w:cs="!Bitstream Vera Sans"/>
          <w:b/>
          <w:bCs/>
          <w:sz w:val="18"/>
          <w:szCs w:val="18"/>
        </w:rPr>
        <w:t>}</w:t>
      </w:r>
    </w:p>
    <w:p w14:paraId="2BAB8760"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p>
    <w:p w14:paraId="2BAB8761"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main</w:t>
      </w:r>
      <w:r w:rsidRPr="009B5339">
        <w:rPr>
          <w:rFonts w:ascii="Lucida Console" w:hAnsi="Lucida Console" w:cs="!Bitstream Vera Sans"/>
          <w:b/>
          <w:bCs/>
          <w:sz w:val="18"/>
          <w:szCs w:val="18"/>
        </w:rPr>
        <w:t>(</w:t>
      </w:r>
      <w:proofErr w:type="gramEnd"/>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argc</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char</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argv</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62"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e1</w:t>
      </w:r>
      <w:r w:rsidRPr="009B5339">
        <w:rPr>
          <w:rFonts w:ascii="Lucida Console" w:hAnsi="Lucida Console" w:cs="!Bitstream Vera Sans"/>
          <w:b/>
          <w:bCs/>
          <w:sz w:val="18"/>
          <w:szCs w:val="18"/>
        </w:rPr>
        <w:t>(</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20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007F7F"/>
          <w:sz w:val="18"/>
          <w:szCs w:val="18"/>
        </w:rPr>
        <w:t>8</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6</w:t>
      </w:r>
      <w:r w:rsidRPr="009B5339">
        <w:rPr>
          <w:rFonts w:ascii="Lucida Console" w:hAnsi="Lucida Console" w:cs="!Bitstream Vera Sans"/>
          <w:b/>
          <w:bCs/>
          <w:sz w:val="18"/>
          <w:szCs w:val="18"/>
        </w:rPr>
        <w:t>));</w:t>
      </w:r>
    </w:p>
    <w:p w14:paraId="2BAB8763"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printf</w:t>
      </w:r>
      <w:proofErr w:type="spellEnd"/>
      <w:r w:rsidRPr="009B5339">
        <w:rPr>
          <w:rFonts w:ascii="Lucida Console" w:hAnsi="Lucida Console" w:cs="!Bitstream Vera Sans"/>
          <w:b/>
          <w:bCs/>
          <w:sz w:val="18"/>
          <w:szCs w:val="18"/>
        </w:rPr>
        <w:t>(</w:t>
      </w:r>
      <w:proofErr w:type="gramEnd"/>
      <w:r w:rsidRPr="009B5339">
        <w:rPr>
          <w:rFonts w:ascii="Lucida Console" w:hAnsi="Lucida Console" w:cs="!Bitstream Vera Sans"/>
          <w:color w:val="7F007F"/>
          <w:sz w:val="18"/>
          <w:szCs w:val="18"/>
        </w:rPr>
        <w:t>"%d\n"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e1</w:t>
      </w:r>
      <w:r w:rsidRPr="009B5339">
        <w:rPr>
          <w:rFonts w:ascii="Lucida Console" w:hAnsi="Lucida Console" w:cs="!Bitstream Vera Sans"/>
          <w:b/>
          <w:bCs/>
          <w:sz w:val="18"/>
          <w:szCs w:val="18"/>
        </w:rPr>
        <w: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64"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e2</w:t>
      </w:r>
      <w:r w:rsidRPr="009B5339">
        <w:rPr>
          <w:rFonts w:ascii="Lucida Console" w:hAnsi="Lucida Console" w:cs="!Bitstream Vera Sans"/>
          <w:b/>
          <w:bCs/>
          <w:sz w:val="18"/>
          <w:szCs w:val="18"/>
        </w:rPr>
        <w:t>(</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proofErr w:type="gramEnd"/>
      <w:r w:rsidRPr="009B5339">
        <w:rPr>
          <w:rFonts w:ascii="Lucida Console" w:hAnsi="Lucida Console" w:cs="!Bitstream Vera Sans"/>
          <w:color w:val="007F7F"/>
          <w:sz w:val="18"/>
          <w:szCs w:val="18"/>
        </w:rPr>
        <w:t>20</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007F7F"/>
          <w:sz w:val="18"/>
          <w:szCs w:val="18"/>
        </w:rPr>
        <w:t>8</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new</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
    <w:p w14:paraId="2BAB8765"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try</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66"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printf</w:t>
      </w:r>
      <w:proofErr w:type="spellEnd"/>
      <w:r w:rsidRPr="009B5339">
        <w:rPr>
          <w:rFonts w:ascii="Lucida Console" w:hAnsi="Lucida Console" w:cs="!Bitstream Vera Sans"/>
          <w:b/>
          <w:bCs/>
          <w:sz w:val="18"/>
          <w:szCs w:val="18"/>
        </w:rPr>
        <w:t>(</w:t>
      </w:r>
      <w:proofErr w:type="gramEnd"/>
      <w:r w:rsidRPr="009B5339">
        <w:rPr>
          <w:rFonts w:ascii="Lucida Console" w:hAnsi="Lucida Console" w:cs="!Bitstream Vera Sans"/>
          <w:color w:val="7F007F"/>
          <w:sz w:val="18"/>
          <w:szCs w:val="18"/>
        </w:rPr>
        <w:t>"%d\n"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e2</w:t>
      </w:r>
      <w:r w:rsidRPr="009B5339">
        <w:rPr>
          <w:rFonts w:ascii="Lucida Console" w:hAnsi="Lucida Console" w:cs="!Bitstream Vera Sans"/>
          <w:b/>
          <w:bCs/>
          <w:sz w:val="18"/>
          <w:szCs w:val="18"/>
        </w:rPr>
        <w: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67"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catch</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r w:rsidRPr="009B5339">
        <w:rPr>
          <w:rFonts w:ascii="Lucida Console" w:hAnsi="Lucida Console" w:cs="!Bitstream Vera Sans"/>
          <w:b/>
          <w:bCs/>
          <w:color w:val="00007F"/>
          <w:sz w:val="18"/>
          <w:szCs w:val="18"/>
        </w:rPr>
        <w:t>int</w:t>
      </w:r>
      <w:r w:rsidRPr="009B5339">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i</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68"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r w:rsidRPr="009B5339">
        <w:rPr>
          <w:rFonts w:ascii="Lucida Console" w:hAnsi="Lucida Console" w:cs="!Bitstream Vera Sans"/>
          <w:sz w:val="18"/>
          <w:szCs w:val="18"/>
        </w:rPr>
        <w:t>printf</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"nan\n"</w:t>
      </w:r>
      <w:proofErr w:type="gramStart"/>
      <w:r w:rsidRPr="009B5339">
        <w:rPr>
          <w:rFonts w:ascii="Lucida Console" w:hAnsi="Lucida Console" w:cs="!Bitstream Vera Sans"/>
          <w:b/>
          <w:bCs/>
          <w:sz w:val="18"/>
          <w:szCs w:val="18"/>
        </w:rPr>
        <w:t>);</w:t>
      </w:r>
      <w:proofErr w:type="gramEnd"/>
    </w:p>
    <w:p w14:paraId="2BAB8769"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sz w:val="18"/>
          <w:szCs w:val="18"/>
        </w:rPr>
        <w:t>}</w:t>
      </w:r>
    </w:p>
    <w:p w14:paraId="2BAB876A"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Expression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e3</w:t>
      </w:r>
      <w:r w:rsidRPr="009B5339">
        <w:rPr>
          <w:rFonts w:ascii="Lucida Console" w:hAnsi="Lucida Console" w:cs="!Bitstream Vera Sans"/>
          <w:b/>
          <w:bCs/>
          <w:sz w:val="18"/>
          <w:szCs w:val="18"/>
        </w:rPr>
        <w:t>(</w:t>
      </w:r>
      <w:r w:rsidRPr="009B5339">
        <w:rPr>
          <w:rFonts w:ascii="Lucida Console" w:hAnsi="Lucida Console" w:cs="!Bitstream Vera Sans"/>
          <w:sz w:val="18"/>
          <w:szCs w:val="18"/>
        </w:rPr>
        <w:t>copy</w:t>
      </w:r>
      <w:r w:rsidRPr="009B5339">
        <w:rPr>
          <w:rFonts w:ascii="Lucida Console" w:hAnsi="Lucida Console" w:cs="!Bitstream Vera Sans"/>
          <w:b/>
          <w:bCs/>
          <w:sz w:val="18"/>
          <w:szCs w:val="18"/>
        </w:rPr>
        <w:t>(&amp;</w:t>
      </w:r>
      <w:r w:rsidRPr="009B5339">
        <w:rPr>
          <w:rFonts w:ascii="Lucida Console" w:hAnsi="Lucida Console" w:cs="!Bitstream Vera Sans"/>
          <w:sz w:val="18"/>
          <w:szCs w:val="18"/>
        </w:rPr>
        <w:t>e1</w:t>
      </w:r>
      <w:r w:rsidRPr="009B5339">
        <w:rPr>
          <w:rFonts w:ascii="Lucida Console" w:hAnsi="Lucida Console" w:cs="!Bitstream Vera Sans"/>
          <w:b/>
          <w:bCs/>
          <w:sz w:val="18"/>
          <w:szCs w:val="18"/>
        </w:rPr>
        <w:t>)</w:t>
      </w:r>
      <w:proofErr w:type="gramStart"/>
      <w:r w:rsidRPr="009B5339">
        <w:rPr>
          <w:rFonts w:ascii="Lucida Console" w:hAnsi="Lucida Console" w:cs="!Bitstream Vera Sans"/>
          <w:b/>
          <w:bCs/>
          <w:sz w:val="18"/>
          <w:szCs w:val="18"/>
        </w:rPr>
        <w:t>);</w:t>
      </w:r>
      <w:proofErr w:type="gramEnd"/>
    </w:p>
    <w:p w14:paraId="2BAB876B"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proofErr w:type="spellStart"/>
      <w:proofErr w:type="gramStart"/>
      <w:r w:rsidRPr="009B5339">
        <w:rPr>
          <w:rFonts w:ascii="Lucida Console" w:hAnsi="Lucida Console" w:cs="!Bitstream Vera Sans"/>
          <w:sz w:val="18"/>
          <w:szCs w:val="18"/>
        </w:rPr>
        <w:t>printf</w:t>
      </w:r>
      <w:proofErr w:type="spellEnd"/>
      <w:r w:rsidRPr="009B5339">
        <w:rPr>
          <w:rFonts w:ascii="Lucida Console" w:hAnsi="Lucida Console" w:cs="!Bitstream Vera Sans"/>
          <w:b/>
          <w:bCs/>
          <w:sz w:val="18"/>
          <w:szCs w:val="18"/>
        </w:rPr>
        <w:t>(</w:t>
      </w:r>
      <w:proofErr w:type="gramEnd"/>
      <w:r w:rsidRPr="009B5339">
        <w:rPr>
          <w:rFonts w:ascii="Lucida Console" w:hAnsi="Lucida Console" w:cs="!Bitstream Vera Sans"/>
          <w:color w:val="7F007F"/>
          <w:sz w:val="18"/>
          <w:szCs w:val="18"/>
        </w:rPr>
        <w:t>"%d\n"</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e3</w:t>
      </w:r>
      <w:r w:rsidRPr="009B5339">
        <w:rPr>
          <w:rFonts w:ascii="Lucida Console" w:hAnsi="Lucida Console" w:cs="!Bitstream Vera Sans"/>
          <w:b/>
          <w:bCs/>
          <w:sz w:val="18"/>
          <w:szCs w:val="18"/>
        </w:rPr>
        <w:t>-&gt;</w:t>
      </w:r>
      <w:r w:rsidRPr="009B5339">
        <w:rPr>
          <w:rFonts w:ascii="Lucida Console" w:hAnsi="Lucida Console" w:cs="!Bitstream Vera Sans"/>
          <w:sz w:val="18"/>
          <w:szCs w:val="18"/>
        </w:rPr>
        <w:t>evaluate</w:t>
      </w:r>
      <w:r w:rsidRPr="009B5339">
        <w:rPr>
          <w:rFonts w:ascii="Lucida Console" w:hAnsi="Lucida Console" w:cs="!Bitstream Vera Sans"/>
          <w:b/>
          <w:bCs/>
          <w:sz w:val="18"/>
          <w:szCs w:val="18"/>
        </w:rPr>
        <w:t>());</w:t>
      </w:r>
    </w:p>
    <w:p w14:paraId="2BAB876C"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delete</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sz w:val="18"/>
          <w:szCs w:val="18"/>
        </w:rPr>
        <w:t>e3</w:t>
      </w:r>
      <w:r w:rsidRPr="009B5339">
        <w:rPr>
          <w:rFonts w:ascii="Lucida Console" w:hAnsi="Lucida Console" w:cs="!Bitstream Vera Sans"/>
          <w:b/>
          <w:bCs/>
          <w:sz w:val="18"/>
          <w:szCs w:val="18"/>
        </w:rPr>
        <w:t>;</w:t>
      </w:r>
      <w:proofErr w:type="gramEnd"/>
    </w:p>
    <w:p w14:paraId="2BAB876D"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sz w:val="18"/>
          <w:szCs w:val="18"/>
        </w:rPr>
        <w:t>e</w:t>
      </w:r>
      <w:proofErr w:type="gramStart"/>
      <w:r w:rsidRPr="009B5339">
        <w:rPr>
          <w:rFonts w:ascii="Lucida Console" w:hAnsi="Lucida Console" w:cs="!Bitstream Vera Sans"/>
          <w:sz w:val="18"/>
          <w:szCs w:val="18"/>
        </w:rPr>
        <w:t>1</w:t>
      </w:r>
      <w:r w:rsidRPr="009B5339">
        <w:rPr>
          <w:rFonts w:ascii="Lucida Console" w:hAnsi="Lucida Console" w:cs="!Bitstream Vera Sans"/>
          <w:b/>
          <w:bCs/>
          <w:sz w:val="18"/>
          <w:szCs w:val="18"/>
        </w:rPr>
        <w:t>.</w:t>
      </w:r>
      <w:r w:rsidRPr="009B5339">
        <w:rPr>
          <w:rFonts w:ascii="Lucida Console" w:hAnsi="Lucida Console" w:cs="!Bitstream Vera Sans"/>
          <w:sz w:val="18"/>
          <w:szCs w:val="18"/>
        </w:rPr>
        <w:t>dump</w:t>
      </w:r>
      <w:proofErr w:type="gramEnd"/>
      <w:r w:rsidRPr="009B5339">
        <w:rPr>
          <w:rFonts w:ascii="Lucida Console" w:hAnsi="Lucida Console" w:cs="!Bitstream Vera Sans"/>
          <w:b/>
          <w:bCs/>
          <w:sz w:val="18"/>
          <w:szCs w:val="18"/>
        </w:rPr>
        <w:t>(</w:t>
      </w:r>
      <w:proofErr w:type="spellStart"/>
      <w:r w:rsidRPr="009B5339">
        <w:rPr>
          <w:rFonts w:ascii="Lucida Console" w:hAnsi="Lucida Console" w:cs="!Bitstream Vera Sans"/>
          <w:sz w:val="18"/>
          <w:szCs w:val="18"/>
        </w:rPr>
        <w:t>fopen</w:t>
      </w:r>
      <w:proofErr w:type="spellEnd"/>
      <w:r w:rsidRPr="009B5339">
        <w:rPr>
          <w:rFonts w:ascii="Lucida Console" w:hAnsi="Lucida Console" w:cs="!Bitstream Vera Sans"/>
          <w:b/>
          <w:bCs/>
          <w:sz w:val="18"/>
          <w:szCs w:val="18"/>
        </w:rPr>
        <w:t>(</w:t>
      </w:r>
      <w:r w:rsidRPr="009B5339">
        <w:rPr>
          <w:rFonts w:ascii="Lucida Console" w:hAnsi="Lucida Console" w:cs="!Bitstream Vera Sans"/>
          <w:color w:val="7F007F"/>
          <w:sz w:val="18"/>
          <w:szCs w:val="18"/>
        </w:rPr>
        <w:t>"expression.txt"</w:t>
      </w:r>
      <w:r w:rsidRPr="009B5339">
        <w:rPr>
          <w:rFonts w:ascii="Lucida Console" w:hAnsi="Lucida Console" w:cs="!Bitstream Vera Sans"/>
          <w:b/>
          <w:bCs/>
          <w:sz w:val="18"/>
          <w:szCs w:val="18"/>
        </w:rPr>
        <w:t>,</w:t>
      </w:r>
      <w:r w:rsidRPr="009B5339">
        <w:rPr>
          <w:rFonts w:ascii="Lucida Console" w:hAnsi="Lucida Console" w:cs="!Bitstream Vera Sans"/>
          <w:color w:val="808080"/>
          <w:sz w:val="18"/>
          <w:szCs w:val="18"/>
        </w:rPr>
        <w:t xml:space="preserve"> </w:t>
      </w:r>
      <w:r w:rsidRPr="009B5339">
        <w:rPr>
          <w:rFonts w:ascii="Lucida Console" w:hAnsi="Lucida Console" w:cs="!Bitstream Vera Sans"/>
          <w:color w:val="7F007F"/>
          <w:sz w:val="18"/>
          <w:szCs w:val="18"/>
        </w:rPr>
        <w:t>"w"</w:t>
      </w:r>
      <w:r w:rsidRPr="009B5339">
        <w:rPr>
          <w:rFonts w:ascii="Lucida Console" w:hAnsi="Lucida Console" w:cs="!Bitstream Vera Sans"/>
          <w:b/>
          <w:bCs/>
          <w:sz w:val="18"/>
          <w:szCs w:val="18"/>
        </w:rPr>
        <w:t>));</w:t>
      </w:r>
    </w:p>
    <w:p w14:paraId="2BAB876E"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cs="!Bitstream Vera Sans"/>
          <w:color w:val="808080"/>
          <w:sz w:val="18"/>
          <w:szCs w:val="18"/>
        </w:rPr>
      </w:pPr>
      <w:r>
        <w:rPr>
          <w:rFonts w:ascii="Lucida Console" w:hAnsi="Lucida Console" w:cs="!Bitstream Vera Sans"/>
          <w:color w:val="808080"/>
          <w:sz w:val="18"/>
          <w:szCs w:val="18"/>
        </w:rPr>
        <w:t xml:space="preserve">  </w:t>
      </w:r>
      <w:r w:rsidRPr="009B5339">
        <w:rPr>
          <w:rFonts w:ascii="Lucida Console" w:hAnsi="Lucida Console" w:cs="!Bitstream Vera Sans"/>
          <w:b/>
          <w:bCs/>
          <w:color w:val="00007F"/>
          <w:sz w:val="18"/>
          <w:szCs w:val="18"/>
        </w:rPr>
        <w:t>return</w:t>
      </w:r>
      <w:r w:rsidRPr="009B5339">
        <w:rPr>
          <w:rFonts w:ascii="Lucida Console" w:hAnsi="Lucida Console" w:cs="!Bitstream Vera Sans"/>
          <w:color w:val="808080"/>
          <w:sz w:val="18"/>
          <w:szCs w:val="18"/>
        </w:rPr>
        <w:t xml:space="preserve"> </w:t>
      </w:r>
      <w:proofErr w:type="gramStart"/>
      <w:r w:rsidRPr="009B5339">
        <w:rPr>
          <w:rFonts w:ascii="Lucida Console" w:hAnsi="Lucida Console" w:cs="!Bitstream Vera Sans"/>
          <w:color w:val="007F7F"/>
          <w:sz w:val="18"/>
          <w:szCs w:val="18"/>
        </w:rPr>
        <w:t>0</w:t>
      </w:r>
      <w:r w:rsidRPr="009B5339">
        <w:rPr>
          <w:rFonts w:ascii="Lucida Console" w:hAnsi="Lucida Console" w:cs="!Bitstream Vera Sans"/>
          <w:b/>
          <w:bCs/>
          <w:sz w:val="18"/>
          <w:szCs w:val="18"/>
        </w:rPr>
        <w:t>;</w:t>
      </w:r>
      <w:proofErr w:type="gramEnd"/>
    </w:p>
    <w:p w14:paraId="2BAB876F" w14:textId="77777777" w:rsidR="00F9081B" w:rsidRPr="009B5339" w:rsidRDefault="00F9081B" w:rsidP="00F9081B">
      <w:pPr>
        <w:pBdr>
          <w:top w:val="single" w:sz="4" w:space="1" w:color="auto"/>
          <w:left w:val="single" w:sz="4" w:space="1" w:color="auto"/>
          <w:bottom w:val="single" w:sz="4" w:space="1" w:color="auto"/>
          <w:right w:val="single" w:sz="4" w:space="1" w:color="auto"/>
        </w:pBdr>
        <w:shd w:val="clear" w:color="auto" w:fill="E2EFD9" w:themeFill="accent6" w:themeFillTint="33"/>
        <w:autoSpaceDE w:val="0"/>
        <w:adjustRightInd w:val="0"/>
        <w:spacing w:before="120" w:after="120" w:line="20" w:lineRule="atLeast"/>
        <w:rPr>
          <w:rFonts w:ascii="Lucida Console" w:hAnsi="Lucida Console"/>
          <w:sz w:val="18"/>
          <w:szCs w:val="18"/>
        </w:rPr>
      </w:pPr>
      <w:r w:rsidRPr="009B5339">
        <w:rPr>
          <w:rFonts w:ascii="Lucida Console" w:hAnsi="Lucida Console" w:cs="!Bitstream Vera Sans"/>
          <w:b/>
          <w:bCs/>
          <w:sz w:val="18"/>
          <w:szCs w:val="18"/>
        </w:rPr>
        <w:t>}</w:t>
      </w:r>
    </w:p>
    <w:p w14:paraId="2BAB8770" w14:textId="77777777" w:rsidR="00F9081B" w:rsidRDefault="00F9081B" w:rsidP="00F9081B">
      <w:pPr>
        <w:pStyle w:val="question"/>
        <w:outlineLvl w:val="9"/>
      </w:pPr>
      <w:r>
        <w:t>Question</w:t>
      </w:r>
    </w:p>
    <w:p w14:paraId="2BAB8771" w14:textId="77777777" w:rsidR="00F9081B" w:rsidRDefault="00F9081B" w:rsidP="00F9081B">
      <w:r w:rsidRPr="009864FB">
        <w:t>Why is UNIX signal handling so tricky, especially in a multithreaded application?</w:t>
      </w:r>
    </w:p>
    <w:p w14:paraId="2BAB8772" w14:textId="77777777" w:rsidR="00F9081B" w:rsidRPr="00FD008E" w:rsidRDefault="00F9081B" w:rsidP="00F9081B">
      <w:pPr>
        <w:pStyle w:val="question"/>
        <w:outlineLvl w:val="9"/>
      </w:pPr>
      <w:r>
        <w:t>Question</w:t>
      </w:r>
    </w:p>
    <w:p w14:paraId="2BAB87AD" w14:textId="4282B401" w:rsidR="007A26DF" w:rsidRPr="007A26DF" w:rsidRDefault="00F9081B" w:rsidP="00117317">
      <w:r>
        <w:t>Could</w:t>
      </w:r>
      <w:r w:rsidRPr="009864FB">
        <w:t xml:space="preserve"> </w:t>
      </w:r>
      <w:r>
        <w:t xml:space="preserve">you describe how </w:t>
      </w:r>
      <w:r w:rsidRPr="009864FB">
        <w:t>would you implement an asynchronous IO dispatcher, which is gentle on process resources</w:t>
      </w:r>
      <w:r w:rsidR="00E0602C">
        <w:t>?</w:t>
      </w:r>
      <w:r w:rsidRPr="009864FB">
        <w:t xml:space="preserve"> </w:t>
      </w:r>
      <w:r w:rsidR="00E0602C">
        <w:t>You can use select, poll or something else on your choice.</w:t>
      </w:r>
    </w:p>
    <w:sectPr w:rsidR="007A26DF" w:rsidRPr="007A26DF" w:rsidSect="00AF312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BCBE" w14:textId="77777777" w:rsidR="009F18FF" w:rsidRDefault="009F18FF" w:rsidP="00FA0E46">
      <w:r>
        <w:separator/>
      </w:r>
    </w:p>
    <w:p w14:paraId="2F7EAB01" w14:textId="77777777" w:rsidR="009F18FF" w:rsidRDefault="009F18FF"/>
    <w:p w14:paraId="29730102" w14:textId="77777777" w:rsidR="009F18FF" w:rsidRDefault="009F18FF" w:rsidP="00391402"/>
    <w:p w14:paraId="3BFA73AE" w14:textId="77777777" w:rsidR="009F18FF" w:rsidRDefault="009F18FF" w:rsidP="00AD138C"/>
    <w:p w14:paraId="1234BEC5" w14:textId="77777777" w:rsidR="009F18FF" w:rsidRDefault="009F18FF"/>
    <w:p w14:paraId="0C8735E8" w14:textId="77777777" w:rsidR="009F18FF" w:rsidRDefault="009F18FF"/>
  </w:endnote>
  <w:endnote w:type="continuationSeparator" w:id="0">
    <w:p w14:paraId="3836B4DA" w14:textId="77777777" w:rsidR="009F18FF" w:rsidRDefault="009F18FF" w:rsidP="00FA0E46">
      <w:r>
        <w:continuationSeparator/>
      </w:r>
    </w:p>
    <w:p w14:paraId="25C4D614" w14:textId="77777777" w:rsidR="009F18FF" w:rsidRDefault="009F18FF"/>
    <w:p w14:paraId="0B5590AA" w14:textId="77777777" w:rsidR="009F18FF" w:rsidRDefault="009F18FF" w:rsidP="00391402"/>
    <w:p w14:paraId="6C9B839A" w14:textId="77777777" w:rsidR="009F18FF" w:rsidRDefault="009F18FF" w:rsidP="00AD138C"/>
    <w:p w14:paraId="25148D7A" w14:textId="77777777" w:rsidR="009F18FF" w:rsidRDefault="009F18FF"/>
    <w:p w14:paraId="208455C4" w14:textId="77777777" w:rsidR="009F18FF" w:rsidRDefault="009F1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Malgun Gothic"/>
    <w:panose1 w:val="02000503000000020004"/>
    <w:charset w:val="00"/>
    <w:family w:val="auto"/>
    <w:pitch w:val="variable"/>
    <w:sig w:usb0="E50002FF" w:usb1="500079DB" w:usb2="00000010" w:usb3="00000000" w:csb0="00000001" w:csb1="00000000"/>
  </w:font>
  <w:font w:name="ヒラギノ角ゴ Pro W3">
    <w:altName w:val="Times New Roman"/>
    <w:panose1 w:val="020B0300000000000000"/>
    <w:charset w:val="00"/>
    <w:family w:val="roman"/>
    <w:pitch w:val="default"/>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0"/>
    <w:family w:val="swiss"/>
    <w:pitch w:val="variable"/>
  </w:font>
  <w:font w:name="DejaVu Sans">
    <w:altName w:val="Arial"/>
    <w:panose1 w:val="020B0604020202020204"/>
    <w:charset w:val="00"/>
    <w:family w:val="swiss"/>
    <w:pitch w:val="variable"/>
  </w:font>
  <w:font w:name="Lohit Hindi">
    <w:altName w:val="Times New Roman"/>
    <w:panose1 w:val="020B0604020202020204"/>
    <w:charset w:val="00"/>
    <w:family w:val="auto"/>
    <w:pitch w:val="default"/>
  </w:font>
  <w:font w:name="Lucida Grande">
    <w:altName w:val="Arial"/>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Bitstream Vera Sans">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806"/>
      <w:gridCol w:w="4806"/>
    </w:tblGrid>
    <w:tr w:rsidR="00C316FC" w14:paraId="2BAB87CA" w14:textId="77777777">
      <w:trPr>
        <w:cantSplit/>
        <w:trHeight w:val="200"/>
      </w:trPr>
      <w:tc>
        <w:tcPr>
          <w:tcW w:w="4806"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2BAB87C8" w14:textId="77777777" w:rsidR="00C316FC" w:rsidRDefault="00C316FC" w:rsidP="00FA0E46">
          <w:r>
            <w:t>Copyright © 2004-2012 NEXThink®. All rights reserved</w:t>
          </w:r>
        </w:p>
      </w:tc>
      <w:tc>
        <w:tcPr>
          <w:tcW w:w="4806"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2BAB87C9" w14:textId="77777777" w:rsidR="00C316FC" w:rsidRDefault="00C316F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right"/>
          </w:pPr>
          <w:r>
            <w:rPr>
              <w:color w:val="343434"/>
              <w:sz w:val="18"/>
            </w:rPr>
            <w:fldChar w:fldCharType="begin"/>
          </w:r>
          <w:r>
            <w:rPr>
              <w:color w:val="343434"/>
              <w:sz w:val="18"/>
            </w:rPr>
            <w:instrText xml:space="preserve"> PAGE </w:instrText>
          </w:r>
          <w:r>
            <w:rPr>
              <w:color w:val="343434"/>
              <w:sz w:val="18"/>
            </w:rPr>
            <w:fldChar w:fldCharType="separate"/>
          </w:r>
          <w:r>
            <w:rPr>
              <w:color w:val="343434"/>
              <w:sz w:val="18"/>
            </w:rPr>
            <w:t>1</w:t>
          </w:r>
          <w:r>
            <w:rPr>
              <w:color w:val="343434"/>
              <w:sz w:val="18"/>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2" w:type="dxa"/>
      <w:tblInd w:w="100" w:type="dxa"/>
      <w:tblLayout w:type="fixed"/>
      <w:tblLook w:val="0000" w:firstRow="0" w:lastRow="0" w:firstColumn="0" w:lastColumn="0" w:noHBand="0" w:noVBand="0"/>
    </w:tblPr>
    <w:tblGrid>
      <w:gridCol w:w="5712"/>
      <w:gridCol w:w="3900"/>
    </w:tblGrid>
    <w:tr w:rsidR="00C316FC" w14:paraId="2BAB87CD" w14:textId="77777777" w:rsidTr="007A5D0A">
      <w:trPr>
        <w:cantSplit/>
        <w:trHeight w:val="200"/>
      </w:trPr>
      <w:tc>
        <w:tcPr>
          <w:tcW w:w="5712"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2BAB87CB" w14:textId="77777777" w:rsidR="00C316FC" w:rsidRDefault="002A6134" w:rsidP="007A5D0A">
          <w:r>
            <w:t>Copyright © 2004-2015</w:t>
          </w:r>
          <w:r w:rsidR="005C283D">
            <w:t xml:space="preserve"> Nexthink®. All rights</w:t>
          </w:r>
          <w:r w:rsidR="007A5D0A">
            <w:t xml:space="preserve"> </w:t>
          </w:r>
          <w:r w:rsidR="005C283D">
            <w:t>reserved</w:t>
          </w:r>
        </w:p>
      </w:tc>
      <w:tc>
        <w:tcPr>
          <w:tcW w:w="3900"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2BAB87CC" w14:textId="77777777" w:rsidR="00C316FC" w:rsidRDefault="00C316F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right"/>
          </w:pPr>
          <w:r>
            <w:rPr>
              <w:color w:val="343434"/>
              <w:sz w:val="18"/>
            </w:rPr>
            <w:fldChar w:fldCharType="begin"/>
          </w:r>
          <w:r>
            <w:rPr>
              <w:color w:val="343434"/>
              <w:sz w:val="18"/>
            </w:rPr>
            <w:instrText xml:space="preserve"> PAGE </w:instrText>
          </w:r>
          <w:r>
            <w:rPr>
              <w:color w:val="343434"/>
              <w:sz w:val="18"/>
            </w:rPr>
            <w:fldChar w:fldCharType="separate"/>
          </w:r>
          <w:r w:rsidR="00BA4B90">
            <w:rPr>
              <w:noProof/>
              <w:color w:val="343434"/>
              <w:sz w:val="18"/>
            </w:rPr>
            <w:t>1</w:t>
          </w:r>
          <w:r>
            <w:rPr>
              <w:color w:val="343434"/>
              <w:sz w:val="18"/>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F586" w14:textId="77777777" w:rsidR="009F18FF" w:rsidRDefault="009F18FF" w:rsidP="00FA0E46">
      <w:r>
        <w:separator/>
      </w:r>
    </w:p>
    <w:p w14:paraId="6C1EDB83" w14:textId="77777777" w:rsidR="009F18FF" w:rsidRDefault="009F18FF"/>
    <w:p w14:paraId="76D81584" w14:textId="77777777" w:rsidR="009F18FF" w:rsidRDefault="009F18FF" w:rsidP="00391402"/>
    <w:p w14:paraId="5ABE5C91" w14:textId="77777777" w:rsidR="009F18FF" w:rsidRDefault="009F18FF" w:rsidP="00AD138C"/>
    <w:p w14:paraId="53F20B01" w14:textId="77777777" w:rsidR="009F18FF" w:rsidRDefault="009F18FF"/>
    <w:p w14:paraId="079D0786" w14:textId="77777777" w:rsidR="009F18FF" w:rsidRDefault="009F18FF"/>
  </w:footnote>
  <w:footnote w:type="continuationSeparator" w:id="0">
    <w:p w14:paraId="74D63A90" w14:textId="77777777" w:rsidR="009F18FF" w:rsidRDefault="009F18FF" w:rsidP="00FA0E46">
      <w:r>
        <w:continuationSeparator/>
      </w:r>
    </w:p>
    <w:p w14:paraId="59919E1F" w14:textId="77777777" w:rsidR="009F18FF" w:rsidRDefault="009F18FF"/>
    <w:p w14:paraId="426BF62F" w14:textId="77777777" w:rsidR="009F18FF" w:rsidRDefault="009F18FF" w:rsidP="00391402"/>
    <w:p w14:paraId="42D04AA2" w14:textId="77777777" w:rsidR="009F18FF" w:rsidRDefault="009F18FF" w:rsidP="00AD138C"/>
    <w:p w14:paraId="4BCBEF5C" w14:textId="77777777" w:rsidR="009F18FF" w:rsidRDefault="009F18FF"/>
    <w:p w14:paraId="69AA7356" w14:textId="77777777" w:rsidR="009F18FF" w:rsidRDefault="009F1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87C6" w14:textId="77777777" w:rsidR="00C316FC" w:rsidRDefault="00BA1DD2">
    <w:pPr>
      <w:pStyle w:val="HeaderFooter"/>
      <w:spacing w:line="360" w:lineRule="auto"/>
      <w:jc w:val="right"/>
      <w:rPr>
        <w:rFonts w:ascii="Times New Roman" w:eastAsia="Times New Roman" w:hAnsi="Times New Roman"/>
        <w:color w:val="auto"/>
        <w:lang w:bidi="x-none"/>
      </w:rPr>
    </w:pPr>
    <w:r>
      <w:rPr>
        <w:noProof/>
      </w:rPr>
      <w:drawing>
        <wp:inline distT="0" distB="0" distL="0" distR="0" wp14:anchorId="2BAB87CE" wp14:editId="2BAB87CF">
          <wp:extent cx="1619885" cy="530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5302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87C7" w14:textId="77777777" w:rsidR="00C316FC" w:rsidRDefault="00BA1DD2">
    <w:pPr>
      <w:pStyle w:val="HeaderFooter"/>
      <w:spacing w:line="360" w:lineRule="auto"/>
      <w:jc w:val="right"/>
      <w:rPr>
        <w:rFonts w:ascii="Times New Roman" w:eastAsia="Times New Roman" w:hAnsi="Times New Roman"/>
        <w:color w:val="auto"/>
        <w:lang w:bidi="x-none"/>
      </w:rPr>
    </w:pPr>
    <w:r>
      <w:rPr>
        <w:noProof/>
      </w:rPr>
      <w:drawing>
        <wp:inline distT="0" distB="0" distL="0" distR="0" wp14:anchorId="2BAB87D0" wp14:editId="2BAB87D1">
          <wp:extent cx="1619885" cy="530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530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numFmt w:val="bullet"/>
      <w:lvlText w:val="✓"/>
      <w:lvlJc w:val="left"/>
      <w:pPr>
        <w:tabs>
          <w:tab w:val="num" w:pos="227"/>
        </w:tabs>
        <w:ind w:left="22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numFmt w:val="bullet"/>
      <w:lvlText w:val="•"/>
      <w:lvlJc w:val="left"/>
      <w:pPr>
        <w:tabs>
          <w:tab w:val="num" w:pos="227"/>
        </w:tabs>
        <w:ind w:left="227" w:firstLine="0"/>
      </w:pPr>
      <w:rPr>
        <w:rFonts w:hint="default"/>
        <w:position w:val="0"/>
      </w:rPr>
    </w:lvl>
    <w:lvl w:ilvl="1">
      <w:start w:val="1"/>
      <w:numFmt w:val="bullet"/>
      <w:suff w:val="nothing"/>
      <w:lvlText w:val="•"/>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numFmt w:val="bullet"/>
      <w:lvlText w:val="-"/>
      <w:lvlJc w:val="left"/>
      <w:pPr>
        <w:tabs>
          <w:tab w:val="num" w:pos="227"/>
        </w:tabs>
        <w:ind w:left="22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numFmt w:val="bullet"/>
      <w:lvlText w:val="•"/>
      <w:lvlJc w:val="left"/>
      <w:pPr>
        <w:tabs>
          <w:tab w:val="num" w:pos="227"/>
        </w:tabs>
        <w:ind w:left="22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53E4C5A"/>
    <w:multiLevelType w:val="hybridMultilevel"/>
    <w:tmpl w:val="DC52C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191A3F"/>
    <w:multiLevelType w:val="hybridMultilevel"/>
    <w:tmpl w:val="399C9052"/>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2086D22"/>
    <w:multiLevelType w:val="hybridMultilevel"/>
    <w:tmpl w:val="1DEE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36493"/>
    <w:multiLevelType w:val="hybridMultilevel"/>
    <w:tmpl w:val="2CD6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23475"/>
    <w:multiLevelType w:val="hybridMultilevel"/>
    <w:tmpl w:val="2B4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62944"/>
    <w:multiLevelType w:val="hybridMultilevel"/>
    <w:tmpl w:val="C5F8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56214"/>
    <w:multiLevelType w:val="hybridMultilevel"/>
    <w:tmpl w:val="EF3C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3475B"/>
    <w:multiLevelType w:val="hybridMultilevel"/>
    <w:tmpl w:val="81E0D1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76718"/>
    <w:multiLevelType w:val="hybridMultilevel"/>
    <w:tmpl w:val="8DD0C7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80266"/>
    <w:multiLevelType w:val="hybridMultilevel"/>
    <w:tmpl w:val="FD4CD42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66690ADD"/>
    <w:multiLevelType w:val="multilevel"/>
    <w:tmpl w:val="CFD47C06"/>
    <w:lvl w:ilvl="0">
      <w:start w:val="1"/>
      <w:numFmt w:val="decimal"/>
      <w:lvlText w:val="%1."/>
      <w:lvlJc w:val="left"/>
      <w:rPr>
        <w:rFont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75D1A77"/>
    <w:multiLevelType w:val="multilevel"/>
    <w:tmpl w:val="DEC490DC"/>
    <w:styleLink w:val="Numbering1"/>
    <w:lvl w:ilvl="0">
      <w:start w:val="1"/>
      <w:numFmt w:val="decimal"/>
      <w:pStyle w:val="questio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683E4F75"/>
    <w:multiLevelType w:val="multilevel"/>
    <w:tmpl w:val="09C41D0E"/>
    <w:styleLink w:val="List1"/>
    <w:lvl w:ilvl="0">
      <w:numFmt w:val="bullet"/>
      <w:lvlText w:val="•"/>
      <w:lvlJc w:val="left"/>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15:restartNumberingAfterBreak="0">
    <w:nsid w:val="6E4D5876"/>
    <w:multiLevelType w:val="hybridMultilevel"/>
    <w:tmpl w:val="D39A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26400"/>
    <w:multiLevelType w:val="hybridMultilevel"/>
    <w:tmpl w:val="3B6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F01FA"/>
    <w:multiLevelType w:val="hybridMultilevel"/>
    <w:tmpl w:val="0B2E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1"/>
  </w:num>
  <w:num w:numId="6">
    <w:abstractNumId w:val="10"/>
  </w:num>
  <w:num w:numId="7">
    <w:abstractNumId w:val="5"/>
  </w:num>
  <w:num w:numId="8">
    <w:abstractNumId w:val="4"/>
  </w:num>
  <w:num w:numId="9">
    <w:abstractNumId w:val="9"/>
  </w:num>
  <w:num w:numId="10">
    <w:abstractNumId w:val="7"/>
  </w:num>
  <w:num w:numId="11">
    <w:abstractNumId w:val="17"/>
  </w:num>
  <w:num w:numId="12">
    <w:abstractNumId w:val="13"/>
  </w:num>
  <w:num w:numId="13">
    <w:abstractNumId w:val="8"/>
  </w:num>
  <w:num w:numId="14">
    <w:abstractNumId w:val="15"/>
  </w:num>
  <w:num w:numId="15">
    <w:abstractNumId w:val="16"/>
  </w:num>
  <w:num w:numId="16">
    <w:abstractNumId w:val="15"/>
    <w:lvlOverride w:ilvl="0">
      <w:startOverride w:val="1"/>
    </w:lvlOverride>
  </w:num>
  <w:num w:numId="17">
    <w:abstractNumId w:val="14"/>
  </w:num>
  <w:num w:numId="18">
    <w:abstractNumId w:val="15"/>
    <w:lvlOverride w:ilvl="0">
      <w:startOverride w:val="1"/>
    </w:lvlOverride>
  </w:num>
  <w:num w:numId="19">
    <w:abstractNumId w:val="18"/>
  </w:num>
  <w:num w:numId="20">
    <w:abstractNumId w:val="1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572"/>
    <w:rsid w:val="000114E2"/>
    <w:rsid w:val="00013B1F"/>
    <w:rsid w:val="00040310"/>
    <w:rsid w:val="00041DBB"/>
    <w:rsid w:val="00080E35"/>
    <w:rsid w:val="0008494B"/>
    <w:rsid w:val="00087B0A"/>
    <w:rsid w:val="000C045D"/>
    <w:rsid w:val="000D50B2"/>
    <w:rsid w:val="00117317"/>
    <w:rsid w:val="001303B7"/>
    <w:rsid w:val="001665B3"/>
    <w:rsid w:val="0019580E"/>
    <w:rsid w:val="001A5A83"/>
    <w:rsid w:val="001B2B5C"/>
    <w:rsid w:val="001C7FA0"/>
    <w:rsid w:val="00211ACE"/>
    <w:rsid w:val="00225158"/>
    <w:rsid w:val="002267F9"/>
    <w:rsid w:val="00257328"/>
    <w:rsid w:val="00260478"/>
    <w:rsid w:val="00282288"/>
    <w:rsid w:val="002826E6"/>
    <w:rsid w:val="00290448"/>
    <w:rsid w:val="002926ED"/>
    <w:rsid w:val="002A3603"/>
    <w:rsid w:val="002A6134"/>
    <w:rsid w:val="002C35DB"/>
    <w:rsid w:val="002D29C8"/>
    <w:rsid w:val="003028D6"/>
    <w:rsid w:val="00304050"/>
    <w:rsid w:val="00307818"/>
    <w:rsid w:val="003312B5"/>
    <w:rsid w:val="0035001F"/>
    <w:rsid w:val="003527A2"/>
    <w:rsid w:val="003572A6"/>
    <w:rsid w:val="00391402"/>
    <w:rsid w:val="003A4AF1"/>
    <w:rsid w:val="00401651"/>
    <w:rsid w:val="004574B3"/>
    <w:rsid w:val="00467093"/>
    <w:rsid w:val="00470968"/>
    <w:rsid w:val="00477074"/>
    <w:rsid w:val="0048034E"/>
    <w:rsid w:val="004A7F1A"/>
    <w:rsid w:val="004B3DF3"/>
    <w:rsid w:val="004C7850"/>
    <w:rsid w:val="004F0594"/>
    <w:rsid w:val="00512497"/>
    <w:rsid w:val="00521F13"/>
    <w:rsid w:val="00531D78"/>
    <w:rsid w:val="00545259"/>
    <w:rsid w:val="005538AA"/>
    <w:rsid w:val="00575A22"/>
    <w:rsid w:val="005A4E8E"/>
    <w:rsid w:val="005A7695"/>
    <w:rsid w:val="005C283D"/>
    <w:rsid w:val="005E7483"/>
    <w:rsid w:val="00606C6D"/>
    <w:rsid w:val="00616DF5"/>
    <w:rsid w:val="006349C6"/>
    <w:rsid w:val="006470DC"/>
    <w:rsid w:val="00656E7B"/>
    <w:rsid w:val="00687DF2"/>
    <w:rsid w:val="006902B9"/>
    <w:rsid w:val="006A72BD"/>
    <w:rsid w:val="006C00C8"/>
    <w:rsid w:val="006E14BF"/>
    <w:rsid w:val="006F6BB0"/>
    <w:rsid w:val="007165F0"/>
    <w:rsid w:val="00722742"/>
    <w:rsid w:val="00726030"/>
    <w:rsid w:val="00757A3D"/>
    <w:rsid w:val="00783F4A"/>
    <w:rsid w:val="007A065C"/>
    <w:rsid w:val="007A26DF"/>
    <w:rsid w:val="007A4DFD"/>
    <w:rsid w:val="007A5D0A"/>
    <w:rsid w:val="007E0151"/>
    <w:rsid w:val="007F5B7B"/>
    <w:rsid w:val="007F5D51"/>
    <w:rsid w:val="00804694"/>
    <w:rsid w:val="00815FB7"/>
    <w:rsid w:val="00821EFA"/>
    <w:rsid w:val="008266EC"/>
    <w:rsid w:val="00834C32"/>
    <w:rsid w:val="00846C6A"/>
    <w:rsid w:val="008500E7"/>
    <w:rsid w:val="008570A8"/>
    <w:rsid w:val="00864595"/>
    <w:rsid w:val="00877BEF"/>
    <w:rsid w:val="008960C8"/>
    <w:rsid w:val="008A75C5"/>
    <w:rsid w:val="008E012F"/>
    <w:rsid w:val="00914085"/>
    <w:rsid w:val="00917FB4"/>
    <w:rsid w:val="0092051D"/>
    <w:rsid w:val="00934CE3"/>
    <w:rsid w:val="0094536C"/>
    <w:rsid w:val="00946E5C"/>
    <w:rsid w:val="009621AD"/>
    <w:rsid w:val="009F18FF"/>
    <w:rsid w:val="009F6EAB"/>
    <w:rsid w:val="00A469EA"/>
    <w:rsid w:val="00A55F2B"/>
    <w:rsid w:val="00A665DA"/>
    <w:rsid w:val="00A75866"/>
    <w:rsid w:val="00AA7511"/>
    <w:rsid w:val="00AD138C"/>
    <w:rsid w:val="00AD2D5B"/>
    <w:rsid w:val="00AF4455"/>
    <w:rsid w:val="00AF7D50"/>
    <w:rsid w:val="00B55AD9"/>
    <w:rsid w:val="00B6222A"/>
    <w:rsid w:val="00B85900"/>
    <w:rsid w:val="00BA12CD"/>
    <w:rsid w:val="00BA1DD2"/>
    <w:rsid w:val="00BA4B90"/>
    <w:rsid w:val="00BD6256"/>
    <w:rsid w:val="00BE4572"/>
    <w:rsid w:val="00C2738A"/>
    <w:rsid w:val="00C30C92"/>
    <w:rsid w:val="00C316FC"/>
    <w:rsid w:val="00C42EBB"/>
    <w:rsid w:val="00C75A71"/>
    <w:rsid w:val="00CA78D5"/>
    <w:rsid w:val="00CD0531"/>
    <w:rsid w:val="00CD4D8F"/>
    <w:rsid w:val="00CD6F14"/>
    <w:rsid w:val="00D11E1A"/>
    <w:rsid w:val="00D203AC"/>
    <w:rsid w:val="00D41BC0"/>
    <w:rsid w:val="00D57F82"/>
    <w:rsid w:val="00D7608B"/>
    <w:rsid w:val="00DB6103"/>
    <w:rsid w:val="00DE2363"/>
    <w:rsid w:val="00DE7DA3"/>
    <w:rsid w:val="00DF7E8E"/>
    <w:rsid w:val="00E0602C"/>
    <w:rsid w:val="00E16CAA"/>
    <w:rsid w:val="00E2030D"/>
    <w:rsid w:val="00E36A9B"/>
    <w:rsid w:val="00E637F4"/>
    <w:rsid w:val="00E64A86"/>
    <w:rsid w:val="00EB1A44"/>
    <w:rsid w:val="00ED0F88"/>
    <w:rsid w:val="00ED3541"/>
    <w:rsid w:val="00ED37B3"/>
    <w:rsid w:val="00F1589F"/>
    <w:rsid w:val="00F327E9"/>
    <w:rsid w:val="00F83B68"/>
    <w:rsid w:val="00F9081B"/>
    <w:rsid w:val="00FA0E46"/>
    <w:rsid w:val="00FA2BB0"/>
    <w:rsid w:val="00FB063B"/>
    <w:rsid w:val="00FB1318"/>
    <w:rsid w:val="00FC64A8"/>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BAB86B5"/>
  <w15:chartTrackingRefBased/>
  <w15:docId w15:val="{8A9D4E31-7954-4332-8E0F-BAE5FE4F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uiPriority="99"/>
    <w:lsdException w:name="HTML Sample" w:locked="1"/>
    <w:lsdException w:name="HTML Typewriter" w:locked="1"/>
    <w:lsdException w:name="HTML Variable" w:locked="1"/>
    <w:lsdException w:name="Normal Table" w:lock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iPriority="99"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0E46"/>
    <w:pPr>
      <w:spacing w:after="200" w:line="276" w:lineRule="auto"/>
    </w:pPr>
    <w:rPr>
      <w:rFonts w:ascii="Helvetica Neue" w:eastAsia="ヒラギノ角ゴ Pro W3" w:hAnsi="Helvetica Neue"/>
      <w:color w:val="000000"/>
      <w:sz w:val="22"/>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paragraph" w:styleId="Heading2">
    <w:name w:val="heading 2"/>
    <w:next w:val="Body"/>
    <w:qFormat/>
    <w:pPr>
      <w:keepNext/>
      <w:outlineLvl w:val="1"/>
    </w:pPr>
    <w:rPr>
      <w:rFonts w:ascii="Helvetica" w:eastAsia="ヒラギノ角ゴ Pro W3" w:hAnsi="Helvetica"/>
      <w:b/>
      <w:color w:val="000000"/>
      <w:sz w:val="24"/>
    </w:rPr>
  </w:style>
  <w:style w:type="paragraph" w:styleId="Heading9">
    <w:name w:val="heading 9"/>
    <w:basedOn w:val="Heading"/>
    <w:next w:val="Textbody"/>
    <w:link w:val="Heading9Char"/>
    <w:locked/>
    <w:rsid w:val="00F9081B"/>
    <w:p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TableGrid1">
    <w:name w:val="Table Grid1"/>
    <w:rPr>
      <w:rFonts w:ascii="Lucida Grande" w:eastAsia="ヒラギノ角ゴ Pro W3" w:hAnsi="Lucida Grande"/>
      <w:color w:val="000000"/>
      <w:sz w:val="22"/>
      <w:lang w:val="fr-FR"/>
    </w:rPr>
  </w:style>
  <w:style w:type="paragraph" w:customStyle="1" w:styleId="FreeForm">
    <w:name w:val="Free Form"/>
    <w:rPr>
      <w:rFonts w:ascii="Helvetica" w:eastAsia="ヒラギノ角ゴ Pro W3" w:hAnsi="Helvetica"/>
      <w:color w:val="000000"/>
      <w:sz w:val="24"/>
    </w:rPr>
  </w:style>
  <w:style w:type="paragraph" w:styleId="Header">
    <w:name w:val="header"/>
    <w:basedOn w:val="Normal"/>
    <w:link w:val="HeaderChar"/>
    <w:locked/>
    <w:rsid w:val="005C283D"/>
    <w:pPr>
      <w:tabs>
        <w:tab w:val="center" w:pos="4536"/>
        <w:tab w:val="right" w:pos="9072"/>
      </w:tabs>
    </w:pPr>
  </w:style>
  <w:style w:type="character" w:customStyle="1" w:styleId="HeaderChar">
    <w:name w:val="Header Char"/>
    <w:link w:val="Header"/>
    <w:rsid w:val="005C283D"/>
    <w:rPr>
      <w:rFonts w:ascii="Lucida Grande" w:eastAsia="ヒラギノ角ゴ Pro W3" w:hAnsi="Lucida Grande"/>
      <w:color w:val="000000"/>
      <w:sz w:val="22"/>
      <w:szCs w:val="24"/>
      <w:lang w:val="en-US" w:eastAsia="en-US"/>
    </w:rPr>
  </w:style>
  <w:style w:type="paragraph" w:styleId="Footer">
    <w:name w:val="footer"/>
    <w:basedOn w:val="Normal"/>
    <w:link w:val="FooterChar"/>
    <w:locked/>
    <w:rsid w:val="005C283D"/>
    <w:pPr>
      <w:tabs>
        <w:tab w:val="center" w:pos="4536"/>
        <w:tab w:val="right" w:pos="9072"/>
      </w:tabs>
    </w:pPr>
  </w:style>
  <w:style w:type="character" w:customStyle="1" w:styleId="FooterChar">
    <w:name w:val="Footer Char"/>
    <w:link w:val="Footer"/>
    <w:rsid w:val="005C283D"/>
    <w:rPr>
      <w:rFonts w:ascii="Lucida Grande" w:eastAsia="ヒラギノ角ゴ Pro W3" w:hAnsi="Lucida Grande"/>
      <w:color w:val="000000"/>
      <w:sz w:val="22"/>
      <w:szCs w:val="24"/>
      <w:lang w:val="en-US" w:eastAsia="en-US"/>
    </w:rPr>
  </w:style>
  <w:style w:type="character" w:styleId="PlaceholderText">
    <w:name w:val="Placeholder Text"/>
    <w:basedOn w:val="DefaultParagraphFont"/>
    <w:uiPriority w:val="99"/>
    <w:unhideWhenUsed/>
    <w:rsid w:val="005A7695"/>
    <w:rPr>
      <w:color w:val="808080"/>
    </w:rPr>
  </w:style>
  <w:style w:type="character" w:customStyle="1" w:styleId="Code">
    <w:name w:val="Code"/>
    <w:basedOn w:val="DefaultParagraphFont"/>
    <w:uiPriority w:val="1"/>
    <w:rsid w:val="005A7695"/>
    <w:rPr>
      <w:rFonts w:ascii="Consolas" w:hAnsi="Consolas"/>
      <w:sz w:val="20"/>
    </w:rPr>
  </w:style>
  <w:style w:type="paragraph" w:styleId="ListParagraph">
    <w:name w:val="List Paragraph"/>
    <w:basedOn w:val="Normal"/>
    <w:uiPriority w:val="34"/>
    <w:qFormat/>
    <w:rsid w:val="00E36A9B"/>
    <w:pPr>
      <w:ind w:left="720"/>
      <w:contextualSpacing/>
    </w:pPr>
  </w:style>
  <w:style w:type="paragraph" w:styleId="HTMLPreformatted">
    <w:name w:val="HTML Preformatted"/>
    <w:basedOn w:val="Normal"/>
    <w:link w:val="HTMLPreformattedChar"/>
    <w:uiPriority w:val="99"/>
    <w:unhideWhenUsed/>
    <w:locked/>
    <w:rsid w:val="00A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F4455"/>
    <w:rPr>
      <w:rFonts w:ascii="Courier New" w:hAnsi="Courier New" w:cs="Courier New"/>
    </w:rPr>
  </w:style>
  <w:style w:type="paragraph" w:styleId="BalloonText">
    <w:name w:val="Balloon Text"/>
    <w:basedOn w:val="Normal"/>
    <w:link w:val="BalloonTextChar"/>
    <w:uiPriority w:val="99"/>
    <w:locked/>
    <w:rsid w:val="00A46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469EA"/>
    <w:rPr>
      <w:rFonts w:ascii="Segoe UI" w:eastAsia="ヒラギノ角ゴ Pro W3" w:hAnsi="Segoe UI" w:cs="Segoe UI"/>
      <w:color w:val="000000"/>
      <w:sz w:val="18"/>
      <w:szCs w:val="18"/>
    </w:rPr>
  </w:style>
  <w:style w:type="character" w:customStyle="1" w:styleId="Heading9Char">
    <w:name w:val="Heading 9 Char"/>
    <w:basedOn w:val="DefaultParagraphFont"/>
    <w:link w:val="Heading9"/>
    <w:rsid w:val="00F9081B"/>
    <w:rPr>
      <w:rFonts w:ascii="Liberation Sans" w:eastAsia="DejaVu Sans" w:hAnsi="Liberation Sans" w:cs="Lohit Hindi"/>
      <w:b/>
      <w:bCs/>
      <w:kern w:val="3"/>
      <w:sz w:val="28"/>
      <w:szCs w:val="28"/>
      <w:lang w:eastAsia="zh-CN" w:bidi="hi-IN"/>
    </w:rPr>
  </w:style>
  <w:style w:type="paragraph" w:customStyle="1" w:styleId="Standard">
    <w:name w:val="Standard"/>
    <w:rsid w:val="00F9081B"/>
    <w:pPr>
      <w:widowControl w:val="0"/>
      <w:suppressAutoHyphens/>
      <w:autoSpaceDN w:val="0"/>
      <w:textAlignment w:val="baseline"/>
    </w:pPr>
    <w:rPr>
      <w:rFonts w:ascii="Liberation Serif" w:eastAsia="DejaVu Sans" w:hAnsi="Liberation Serif" w:cs="Lohit Hindi"/>
      <w:kern w:val="3"/>
      <w:sz w:val="21"/>
      <w:szCs w:val="24"/>
      <w:lang w:eastAsia="zh-CN" w:bidi="hi-IN"/>
    </w:rPr>
  </w:style>
  <w:style w:type="paragraph" w:customStyle="1" w:styleId="Heading">
    <w:name w:val="Heading"/>
    <w:basedOn w:val="Standard"/>
    <w:next w:val="Textbody"/>
    <w:rsid w:val="00F9081B"/>
    <w:pPr>
      <w:keepNext/>
      <w:spacing w:before="240" w:after="120"/>
    </w:pPr>
    <w:rPr>
      <w:rFonts w:ascii="Liberation Sans" w:hAnsi="Liberation Sans"/>
      <w:sz w:val="28"/>
      <w:szCs w:val="28"/>
    </w:rPr>
  </w:style>
  <w:style w:type="paragraph" w:customStyle="1" w:styleId="Textbody">
    <w:name w:val="Text body"/>
    <w:basedOn w:val="Standard"/>
    <w:rsid w:val="00F9081B"/>
    <w:pPr>
      <w:spacing w:after="120"/>
    </w:pPr>
  </w:style>
  <w:style w:type="paragraph" w:styleId="List">
    <w:name w:val="List"/>
    <w:basedOn w:val="Textbody"/>
    <w:locked/>
    <w:rsid w:val="00F9081B"/>
    <w:rPr>
      <w:sz w:val="24"/>
    </w:rPr>
  </w:style>
  <w:style w:type="paragraph" w:styleId="Caption">
    <w:name w:val="caption"/>
    <w:basedOn w:val="Standard"/>
    <w:locked/>
    <w:rsid w:val="00F9081B"/>
    <w:pPr>
      <w:suppressLineNumbers/>
      <w:spacing w:before="120" w:after="120"/>
    </w:pPr>
    <w:rPr>
      <w:i/>
      <w:iCs/>
      <w:sz w:val="24"/>
    </w:rPr>
  </w:style>
  <w:style w:type="paragraph" w:customStyle="1" w:styleId="Index">
    <w:name w:val="Index"/>
    <w:basedOn w:val="Standard"/>
    <w:rsid w:val="00F9081B"/>
    <w:pPr>
      <w:suppressLineNumbers/>
    </w:pPr>
    <w:rPr>
      <w:sz w:val="24"/>
    </w:rPr>
  </w:style>
  <w:style w:type="paragraph" w:customStyle="1" w:styleId="code0">
    <w:name w:val="code"/>
    <w:basedOn w:val="Standard"/>
    <w:rsid w:val="00F9081B"/>
    <w:pPr>
      <w:pBdr>
        <w:top w:val="single" w:sz="2" w:space="14" w:color="000000"/>
        <w:left w:val="single" w:sz="2" w:space="14" w:color="000000"/>
        <w:bottom w:val="single" w:sz="2" w:space="14" w:color="000000"/>
        <w:right w:val="single" w:sz="2" w:space="14" w:color="000000"/>
      </w:pBdr>
      <w:shd w:val="clear" w:color="auto" w:fill="E6E6E6"/>
      <w:spacing w:before="240" w:after="240"/>
      <w:contextualSpacing/>
    </w:pPr>
    <w:rPr>
      <w:rFonts w:ascii="Lucida Console" w:hAnsi="Lucida Console"/>
      <w:sz w:val="20"/>
      <w:szCs w:val="20"/>
    </w:rPr>
  </w:style>
  <w:style w:type="paragraph" w:customStyle="1" w:styleId="question">
    <w:name w:val="question"/>
    <w:basedOn w:val="Heading2"/>
    <w:rsid w:val="00F9081B"/>
    <w:pPr>
      <w:widowControl w:val="0"/>
      <w:numPr>
        <w:numId w:val="14"/>
      </w:numPr>
      <w:suppressAutoHyphens/>
      <w:autoSpaceDN w:val="0"/>
      <w:spacing w:before="240" w:after="120"/>
      <w:textAlignment w:val="baseline"/>
    </w:pPr>
    <w:rPr>
      <w:rFonts w:ascii="Liberation Sans" w:eastAsia="DejaVu Sans" w:hAnsi="Liberation Sans" w:cs="Lohit Hindi"/>
      <w:bCs/>
      <w:i/>
      <w:iCs/>
      <w:color w:val="auto"/>
      <w:kern w:val="3"/>
      <w:sz w:val="28"/>
      <w:szCs w:val="28"/>
      <w:lang w:eastAsia="zh-CN" w:bidi="hi-IN"/>
    </w:rPr>
  </w:style>
  <w:style w:type="character" w:customStyle="1" w:styleId="TitleChar">
    <w:name w:val="Title Char"/>
    <w:basedOn w:val="DefaultParagraphFont"/>
    <w:rsid w:val="00F9081B"/>
    <w:rPr>
      <w:rFonts w:ascii="Cambria" w:eastAsia="Times New Roman" w:hAnsi="Cambria" w:cs="Times New Roman"/>
      <w:color w:val="17365D"/>
      <w:spacing w:val="5"/>
      <w:kern w:val="3"/>
      <w:sz w:val="52"/>
      <w:szCs w:val="52"/>
    </w:rPr>
  </w:style>
  <w:style w:type="character" w:customStyle="1" w:styleId="NumberingSymbols">
    <w:name w:val="Numbering Symbols"/>
    <w:rsid w:val="00F9081B"/>
  </w:style>
  <w:style w:type="numbering" w:customStyle="1" w:styleId="Numbering1">
    <w:name w:val="Numbering 1"/>
    <w:basedOn w:val="NoList"/>
    <w:rsid w:val="00F9081B"/>
    <w:pPr>
      <w:numPr>
        <w:numId w:val="14"/>
      </w:numPr>
    </w:pPr>
  </w:style>
  <w:style w:type="numbering" w:customStyle="1" w:styleId="List1">
    <w:name w:val="List 1"/>
    <w:basedOn w:val="NoList"/>
    <w:rsid w:val="00F9081B"/>
    <w:pPr>
      <w:numPr>
        <w:numId w:val="15"/>
      </w:numPr>
    </w:pPr>
  </w:style>
  <w:style w:type="paragraph" w:customStyle="1" w:styleId="Response">
    <w:name w:val="Response"/>
    <w:basedOn w:val="code0"/>
    <w:qFormat/>
    <w:rsid w:val="00F9081B"/>
    <w:pPr>
      <w:shd w:val="pct12" w:color="auto" w:fill="F7CAAC" w:themeFill="accent2" w:themeFillTint="66"/>
    </w:pPr>
    <w:rPr>
      <w:lang w:eastAsia="en-US" w:bidi="ar-SA"/>
    </w:rPr>
  </w:style>
  <w:style w:type="character" w:styleId="Emphasis">
    <w:name w:val="Emphasis"/>
    <w:basedOn w:val="DefaultParagraphFont"/>
    <w:qFormat/>
    <w:locked/>
    <w:rsid w:val="007F5B7B"/>
    <w:rPr>
      <w:i/>
      <w:iCs/>
    </w:rPr>
  </w:style>
  <w:style w:type="paragraph" w:styleId="NormalWeb">
    <w:name w:val="Normal (Web)"/>
    <w:basedOn w:val="Normal"/>
    <w:locked/>
    <w:rsid w:val="00E060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60662">
      <w:bodyDiv w:val="1"/>
      <w:marLeft w:val="0"/>
      <w:marRight w:val="0"/>
      <w:marTop w:val="0"/>
      <w:marBottom w:val="0"/>
      <w:divBdr>
        <w:top w:val="none" w:sz="0" w:space="0" w:color="auto"/>
        <w:left w:val="none" w:sz="0" w:space="0" w:color="auto"/>
        <w:bottom w:val="none" w:sz="0" w:space="0" w:color="auto"/>
        <w:right w:val="none" w:sz="0" w:space="0" w:color="auto"/>
      </w:divBdr>
    </w:div>
    <w:div w:id="338657189">
      <w:bodyDiv w:val="1"/>
      <w:marLeft w:val="0"/>
      <w:marRight w:val="0"/>
      <w:marTop w:val="0"/>
      <w:marBottom w:val="0"/>
      <w:divBdr>
        <w:top w:val="none" w:sz="0" w:space="0" w:color="auto"/>
        <w:left w:val="none" w:sz="0" w:space="0" w:color="auto"/>
        <w:bottom w:val="none" w:sz="0" w:space="0" w:color="auto"/>
        <w:right w:val="none" w:sz="0" w:space="0" w:color="auto"/>
      </w:divBdr>
    </w:div>
    <w:div w:id="414669531">
      <w:bodyDiv w:val="1"/>
      <w:marLeft w:val="0"/>
      <w:marRight w:val="0"/>
      <w:marTop w:val="0"/>
      <w:marBottom w:val="0"/>
      <w:divBdr>
        <w:top w:val="none" w:sz="0" w:space="0" w:color="auto"/>
        <w:left w:val="none" w:sz="0" w:space="0" w:color="auto"/>
        <w:bottom w:val="none" w:sz="0" w:space="0" w:color="auto"/>
        <w:right w:val="none" w:sz="0" w:space="0" w:color="auto"/>
      </w:divBdr>
    </w:div>
    <w:div w:id="730427634">
      <w:bodyDiv w:val="1"/>
      <w:marLeft w:val="0"/>
      <w:marRight w:val="0"/>
      <w:marTop w:val="0"/>
      <w:marBottom w:val="0"/>
      <w:divBdr>
        <w:top w:val="none" w:sz="0" w:space="0" w:color="auto"/>
        <w:left w:val="none" w:sz="0" w:space="0" w:color="auto"/>
        <w:bottom w:val="none" w:sz="0" w:space="0" w:color="auto"/>
        <w:right w:val="none" w:sz="0" w:space="0" w:color="auto"/>
      </w:divBdr>
    </w:div>
    <w:div w:id="851652698">
      <w:bodyDiv w:val="1"/>
      <w:marLeft w:val="0"/>
      <w:marRight w:val="0"/>
      <w:marTop w:val="0"/>
      <w:marBottom w:val="0"/>
      <w:divBdr>
        <w:top w:val="none" w:sz="0" w:space="0" w:color="auto"/>
        <w:left w:val="none" w:sz="0" w:space="0" w:color="auto"/>
        <w:bottom w:val="none" w:sz="0" w:space="0" w:color="auto"/>
        <w:right w:val="none" w:sz="0" w:space="0" w:color="auto"/>
      </w:divBdr>
    </w:div>
    <w:div w:id="861473934">
      <w:bodyDiv w:val="1"/>
      <w:marLeft w:val="0"/>
      <w:marRight w:val="0"/>
      <w:marTop w:val="0"/>
      <w:marBottom w:val="0"/>
      <w:divBdr>
        <w:top w:val="none" w:sz="0" w:space="0" w:color="auto"/>
        <w:left w:val="none" w:sz="0" w:space="0" w:color="auto"/>
        <w:bottom w:val="none" w:sz="0" w:space="0" w:color="auto"/>
        <w:right w:val="none" w:sz="0" w:space="0" w:color="auto"/>
      </w:divBdr>
      <w:divsChild>
        <w:div w:id="1933203517">
          <w:marLeft w:val="0"/>
          <w:marRight w:val="0"/>
          <w:marTop w:val="0"/>
          <w:marBottom w:val="0"/>
          <w:divBdr>
            <w:top w:val="none" w:sz="0" w:space="0" w:color="auto"/>
            <w:left w:val="none" w:sz="0" w:space="0" w:color="auto"/>
            <w:bottom w:val="none" w:sz="0" w:space="0" w:color="auto"/>
            <w:right w:val="none" w:sz="0" w:space="0" w:color="auto"/>
          </w:divBdr>
          <w:divsChild>
            <w:div w:id="512427018">
              <w:marLeft w:val="0"/>
              <w:marRight w:val="0"/>
              <w:marTop w:val="0"/>
              <w:marBottom w:val="0"/>
              <w:divBdr>
                <w:top w:val="none" w:sz="0" w:space="0" w:color="auto"/>
                <w:left w:val="none" w:sz="0" w:space="0" w:color="auto"/>
                <w:bottom w:val="none" w:sz="0" w:space="0" w:color="auto"/>
                <w:right w:val="none" w:sz="0" w:space="0" w:color="auto"/>
              </w:divBdr>
              <w:divsChild>
                <w:div w:id="429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4071">
      <w:bodyDiv w:val="1"/>
      <w:marLeft w:val="0"/>
      <w:marRight w:val="0"/>
      <w:marTop w:val="0"/>
      <w:marBottom w:val="0"/>
      <w:divBdr>
        <w:top w:val="none" w:sz="0" w:space="0" w:color="auto"/>
        <w:left w:val="none" w:sz="0" w:space="0" w:color="auto"/>
        <w:bottom w:val="none" w:sz="0" w:space="0" w:color="auto"/>
        <w:right w:val="none" w:sz="0" w:space="0" w:color="auto"/>
      </w:divBdr>
    </w:div>
    <w:div w:id="937643450">
      <w:bodyDiv w:val="1"/>
      <w:marLeft w:val="0"/>
      <w:marRight w:val="0"/>
      <w:marTop w:val="0"/>
      <w:marBottom w:val="0"/>
      <w:divBdr>
        <w:top w:val="none" w:sz="0" w:space="0" w:color="auto"/>
        <w:left w:val="none" w:sz="0" w:space="0" w:color="auto"/>
        <w:bottom w:val="none" w:sz="0" w:space="0" w:color="auto"/>
        <w:right w:val="none" w:sz="0" w:space="0" w:color="auto"/>
      </w:divBdr>
    </w:div>
    <w:div w:id="969020453">
      <w:bodyDiv w:val="1"/>
      <w:marLeft w:val="0"/>
      <w:marRight w:val="0"/>
      <w:marTop w:val="0"/>
      <w:marBottom w:val="0"/>
      <w:divBdr>
        <w:top w:val="none" w:sz="0" w:space="0" w:color="auto"/>
        <w:left w:val="none" w:sz="0" w:space="0" w:color="auto"/>
        <w:bottom w:val="none" w:sz="0" w:space="0" w:color="auto"/>
        <w:right w:val="none" w:sz="0" w:space="0" w:color="auto"/>
      </w:divBdr>
    </w:div>
    <w:div w:id="1006516900">
      <w:bodyDiv w:val="1"/>
      <w:marLeft w:val="0"/>
      <w:marRight w:val="0"/>
      <w:marTop w:val="0"/>
      <w:marBottom w:val="0"/>
      <w:divBdr>
        <w:top w:val="none" w:sz="0" w:space="0" w:color="auto"/>
        <w:left w:val="none" w:sz="0" w:space="0" w:color="auto"/>
        <w:bottom w:val="none" w:sz="0" w:space="0" w:color="auto"/>
        <w:right w:val="none" w:sz="0" w:space="0" w:color="auto"/>
      </w:divBdr>
      <w:divsChild>
        <w:div w:id="1128663">
          <w:marLeft w:val="0"/>
          <w:marRight w:val="0"/>
          <w:marTop w:val="0"/>
          <w:marBottom w:val="0"/>
          <w:divBdr>
            <w:top w:val="none" w:sz="0" w:space="0" w:color="auto"/>
            <w:left w:val="none" w:sz="0" w:space="0" w:color="auto"/>
            <w:bottom w:val="none" w:sz="0" w:space="0" w:color="auto"/>
            <w:right w:val="none" w:sz="0" w:space="0" w:color="auto"/>
          </w:divBdr>
          <w:divsChild>
            <w:div w:id="561451032">
              <w:marLeft w:val="0"/>
              <w:marRight w:val="0"/>
              <w:marTop w:val="0"/>
              <w:marBottom w:val="0"/>
              <w:divBdr>
                <w:top w:val="none" w:sz="0" w:space="0" w:color="auto"/>
                <w:left w:val="none" w:sz="0" w:space="0" w:color="auto"/>
                <w:bottom w:val="none" w:sz="0" w:space="0" w:color="auto"/>
                <w:right w:val="none" w:sz="0" w:space="0" w:color="auto"/>
              </w:divBdr>
              <w:divsChild>
                <w:div w:id="7586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3011">
      <w:bodyDiv w:val="1"/>
      <w:marLeft w:val="0"/>
      <w:marRight w:val="0"/>
      <w:marTop w:val="0"/>
      <w:marBottom w:val="0"/>
      <w:divBdr>
        <w:top w:val="none" w:sz="0" w:space="0" w:color="auto"/>
        <w:left w:val="none" w:sz="0" w:space="0" w:color="auto"/>
        <w:bottom w:val="none" w:sz="0" w:space="0" w:color="auto"/>
        <w:right w:val="none" w:sz="0" w:space="0" w:color="auto"/>
      </w:divBdr>
    </w:div>
    <w:div w:id="1325936911">
      <w:bodyDiv w:val="1"/>
      <w:marLeft w:val="0"/>
      <w:marRight w:val="0"/>
      <w:marTop w:val="0"/>
      <w:marBottom w:val="0"/>
      <w:divBdr>
        <w:top w:val="none" w:sz="0" w:space="0" w:color="auto"/>
        <w:left w:val="none" w:sz="0" w:space="0" w:color="auto"/>
        <w:bottom w:val="none" w:sz="0" w:space="0" w:color="auto"/>
        <w:right w:val="none" w:sz="0" w:space="0" w:color="auto"/>
      </w:divBdr>
      <w:divsChild>
        <w:div w:id="635723174">
          <w:marLeft w:val="0"/>
          <w:marRight w:val="0"/>
          <w:marTop w:val="0"/>
          <w:marBottom w:val="0"/>
          <w:divBdr>
            <w:top w:val="none" w:sz="0" w:space="0" w:color="auto"/>
            <w:left w:val="none" w:sz="0" w:space="0" w:color="auto"/>
            <w:bottom w:val="none" w:sz="0" w:space="0" w:color="auto"/>
            <w:right w:val="none" w:sz="0" w:space="0" w:color="auto"/>
          </w:divBdr>
          <w:divsChild>
            <w:div w:id="1990137355">
              <w:marLeft w:val="0"/>
              <w:marRight w:val="0"/>
              <w:marTop w:val="0"/>
              <w:marBottom w:val="0"/>
              <w:divBdr>
                <w:top w:val="none" w:sz="0" w:space="0" w:color="auto"/>
                <w:left w:val="none" w:sz="0" w:space="0" w:color="auto"/>
                <w:bottom w:val="none" w:sz="0" w:space="0" w:color="auto"/>
                <w:right w:val="none" w:sz="0" w:space="0" w:color="auto"/>
              </w:divBdr>
              <w:divsChild>
                <w:div w:id="3226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2059">
      <w:bodyDiv w:val="1"/>
      <w:marLeft w:val="0"/>
      <w:marRight w:val="0"/>
      <w:marTop w:val="0"/>
      <w:marBottom w:val="0"/>
      <w:divBdr>
        <w:top w:val="none" w:sz="0" w:space="0" w:color="auto"/>
        <w:left w:val="none" w:sz="0" w:space="0" w:color="auto"/>
        <w:bottom w:val="none" w:sz="0" w:space="0" w:color="auto"/>
        <w:right w:val="none" w:sz="0" w:space="0" w:color="auto"/>
      </w:divBdr>
    </w:div>
    <w:div w:id="1501655729">
      <w:bodyDiv w:val="1"/>
      <w:marLeft w:val="0"/>
      <w:marRight w:val="0"/>
      <w:marTop w:val="0"/>
      <w:marBottom w:val="0"/>
      <w:divBdr>
        <w:top w:val="none" w:sz="0" w:space="0" w:color="auto"/>
        <w:left w:val="none" w:sz="0" w:space="0" w:color="auto"/>
        <w:bottom w:val="none" w:sz="0" w:space="0" w:color="auto"/>
        <w:right w:val="none" w:sz="0" w:space="0" w:color="auto"/>
      </w:divBdr>
    </w:div>
    <w:div w:id="1634865419">
      <w:bodyDiv w:val="1"/>
      <w:marLeft w:val="0"/>
      <w:marRight w:val="0"/>
      <w:marTop w:val="0"/>
      <w:marBottom w:val="0"/>
      <w:divBdr>
        <w:top w:val="none" w:sz="0" w:space="0" w:color="auto"/>
        <w:left w:val="none" w:sz="0" w:space="0" w:color="auto"/>
        <w:bottom w:val="none" w:sz="0" w:space="0" w:color="auto"/>
        <w:right w:val="none" w:sz="0" w:space="0" w:color="auto"/>
      </w:divBdr>
    </w:div>
    <w:div w:id="1649288144">
      <w:bodyDiv w:val="1"/>
      <w:marLeft w:val="0"/>
      <w:marRight w:val="0"/>
      <w:marTop w:val="0"/>
      <w:marBottom w:val="0"/>
      <w:divBdr>
        <w:top w:val="none" w:sz="0" w:space="0" w:color="auto"/>
        <w:left w:val="none" w:sz="0" w:space="0" w:color="auto"/>
        <w:bottom w:val="none" w:sz="0" w:space="0" w:color="auto"/>
        <w:right w:val="none" w:sz="0" w:space="0" w:color="auto"/>
      </w:divBdr>
    </w:div>
    <w:div w:id="1674066528">
      <w:bodyDiv w:val="1"/>
      <w:marLeft w:val="0"/>
      <w:marRight w:val="0"/>
      <w:marTop w:val="0"/>
      <w:marBottom w:val="0"/>
      <w:divBdr>
        <w:top w:val="none" w:sz="0" w:space="0" w:color="auto"/>
        <w:left w:val="none" w:sz="0" w:space="0" w:color="auto"/>
        <w:bottom w:val="none" w:sz="0" w:space="0" w:color="auto"/>
        <w:right w:val="none" w:sz="0" w:space="0" w:color="auto"/>
      </w:divBdr>
    </w:div>
    <w:div w:id="1785999619">
      <w:bodyDiv w:val="1"/>
      <w:marLeft w:val="0"/>
      <w:marRight w:val="0"/>
      <w:marTop w:val="0"/>
      <w:marBottom w:val="0"/>
      <w:divBdr>
        <w:top w:val="none" w:sz="0" w:space="0" w:color="auto"/>
        <w:left w:val="none" w:sz="0" w:space="0" w:color="auto"/>
        <w:bottom w:val="none" w:sz="0" w:space="0" w:color="auto"/>
        <w:right w:val="none" w:sz="0" w:space="0" w:color="auto"/>
      </w:divBdr>
    </w:div>
    <w:div w:id="1830438350">
      <w:bodyDiv w:val="1"/>
      <w:marLeft w:val="0"/>
      <w:marRight w:val="0"/>
      <w:marTop w:val="0"/>
      <w:marBottom w:val="0"/>
      <w:divBdr>
        <w:top w:val="none" w:sz="0" w:space="0" w:color="auto"/>
        <w:left w:val="none" w:sz="0" w:space="0" w:color="auto"/>
        <w:bottom w:val="none" w:sz="0" w:space="0" w:color="auto"/>
        <w:right w:val="none" w:sz="0" w:space="0" w:color="auto"/>
      </w:divBdr>
    </w:div>
    <w:div w:id="1917207208">
      <w:bodyDiv w:val="1"/>
      <w:marLeft w:val="0"/>
      <w:marRight w:val="0"/>
      <w:marTop w:val="0"/>
      <w:marBottom w:val="0"/>
      <w:divBdr>
        <w:top w:val="none" w:sz="0" w:space="0" w:color="auto"/>
        <w:left w:val="none" w:sz="0" w:space="0" w:color="auto"/>
        <w:bottom w:val="none" w:sz="0" w:space="0" w:color="auto"/>
        <w:right w:val="none" w:sz="0" w:space="0" w:color="auto"/>
      </w:divBdr>
    </w:div>
    <w:div w:id="210541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E89CC651A1B4488F498492B6B7A6C" ma:contentTypeVersion="9" ma:contentTypeDescription="Create a new document." ma:contentTypeScope="" ma:versionID="2c064c78d369120ae1b764f0ce796278">
  <xsd:schema xmlns:xsd="http://www.w3.org/2001/XMLSchema" xmlns:xs="http://www.w3.org/2001/XMLSchema" xmlns:p="http://schemas.microsoft.com/office/2006/metadata/properties" xmlns:ns2="4fa3d88d-1f2a-4438-97e6-31a5bb44f445" xmlns:ns3="195ecb5c-1a01-4741-9803-57d108793640" targetNamespace="http://schemas.microsoft.com/office/2006/metadata/properties" ma:root="true" ma:fieldsID="07feea4909a802893bb3959682f25d62" ns2:_="" ns3:_="">
    <xsd:import namespace="4fa3d88d-1f2a-4438-97e6-31a5bb44f445"/>
    <xsd:import namespace="195ecb5c-1a01-4741-9803-57d108793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3d88d-1f2a-4438-97e6-31a5bb44f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5ecb5c-1a01-4741-9803-57d10879364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p:Policy xmlns:p="office.server.policy" id="" local="true">
  <p:Name>Document</p:Name>
  <p:Description/>
  <p:Statement/>
  <p:PolicyItems>
    <p:PolicyItem featureId="Microsoft.Office.RecordsManagement.PolicyFeatures.PolicyLabel" staticId="0x010100FA6FB0B24FDC9841B428264C005E5F5E|801092262" UniqueId="0df11fb5-a58b-4ede-bdf9-8e385f3a50a4">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6D0751C8-258D-4F39-A478-5589FF1D4950}"/>
</file>

<file path=customXml/itemProps2.xml><?xml version="1.0" encoding="utf-8"?>
<ds:datastoreItem xmlns:ds="http://schemas.openxmlformats.org/officeDocument/2006/customXml" ds:itemID="{80F0DDF0-04E3-4A42-9128-D274356DAF93}">
  <ds:schemaRefs>
    <ds:schemaRef ds:uri="http://schemas.microsoft.com/office/2006/metadata/properties"/>
    <ds:schemaRef ds:uri="http://schemas.microsoft.com/office/infopath/2007/PartnerControls"/>
    <ds:schemaRef ds:uri="30afb9b3-e91d-4f27-b98d-addfbe5b25e4"/>
  </ds:schemaRefs>
</ds:datastoreItem>
</file>

<file path=customXml/itemProps3.xml><?xml version="1.0" encoding="utf-8"?>
<ds:datastoreItem xmlns:ds="http://schemas.openxmlformats.org/officeDocument/2006/customXml" ds:itemID="{7D5647DB-9C7B-4FD0-8DF2-BEFFCB0E9C6E}">
  <ds:schemaRefs>
    <ds:schemaRef ds:uri="http://schemas.microsoft.com/sharepoint/v3/contenttype/forms"/>
  </ds:schemaRefs>
</ds:datastoreItem>
</file>

<file path=customXml/itemProps4.xml><?xml version="1.0" encoding="utf-8"?>
<ds:datastoreItem xmlns:ds="http://schemas.openxmlformats.org/officeDocument/2006/customXml" ds:itemID="{BF6D8C13-CB3F-4D6E-8DFE-5C528FF362DF}">
  <ds:schemaRefs>
    <ds:schemaRef ds:uri="http://schemas.openxmlformats.org/officeDocument/2006/bibliography"/>
  </ds:schemaRefs>
</ds:datastoreItem>
</file>

<file path=customXml/itemProps5.xml><?xml version="1.0" encoding="utf-8"?>
<ds:datastoreItem xmlns:ds="http://schemas.openxmlformats.org/officeDocument/2006/customXml" ds:itemID="{29FD6B28-ECF4-442F-A901-DB57C8D01F3D}">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Nexthink</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Eyries</dc:creator>
  <cp:keywords/>
  <cp:lastModifiedBy>Andrea Spurio</cp:lastModifiedBy>
  <cp:revision>23</cp:revision>
  <cp:lastPrinted>2015-06-15T10:12:00Z</cp:lastPrinted>
  <dcterms:created xsi:type="dcterms:W3CDTF">2015-07-06T13:35:00Z</dcterms:created>
  <dcterms:modified xsi:type="dcterms:W3CDTF">2021-10-25T11:31:00Z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0x010100B8FE89CC651A1B4488F498492B6B7A6C</vt:lpwstr>
  </property>
</Properties>
</file>